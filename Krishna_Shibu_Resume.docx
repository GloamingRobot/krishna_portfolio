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documenttopsection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60"/>
        <w:gridCol w:w="11906"/>
        <w:gridCol w:w="2450"/>
      </w:tblGrid>
      <w:tr w:rsidR="006932F5">
        <w:tc>
          <w:tcPr>
            <w:tcW w:w="360" w:type="dxa"/>
            <w:shd w:val="clear" w:color="auto" w:fill="102A73"/>
            <w:tcMar>
              <w:top w:w="0" w:type="dxa"/>
              <w:left w:w="0" w:type="dxa"/>
              <w:bottom w:w="300" w:type="dxa"/>
              <w:right w:w="0" w:type="dxa"/>
            </w:tcMar>
            <w:vAlign w:val="bottom"/>
            <w:hideMark/>
          </w:tcPr>
          <w:p w:rsidR="006932F5" w:rsidRDefault="006932F5">
            <w:pPr>
              <w:spacing w:line="480" w:lineRule="exact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</w:p>
        </w:tc>
        <w:tc>
          <w:tcPr>
            <w:tcW w:w="11906" w:type="dxa"/>
            <w:shd w:val="clear" w:color="auto" w:fill="102A7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6932F5" w:rsidRDefault="006932F5">
            <w:pPr>
              <w:spacing w:line="480" w:lineRule="exact"/>
              <w:rPr>
                <w:rStyle w:val="documentsidepaddingcell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</w:p>
          <w:p w:rsidR="006932F5" w:rsidRDefault="00000000">
            <w:pPr>
              <w:pStyle w:val="documentdivparagraph"/>
              <w:spacing w:line="320" w:lineRule="atLeast"/>
              <w:rPr>
                <w:rStyle w:val="documentleft-box"/>
                <w:rFonts w:ascii="Century Gothic" w:eastAsia="Century Gothic" w:hAnsi="Century Gothic" w:cs="Century Gothic"/>
                <w:color w:val="FFFFFF"/>
                <w:sz w:val="22"/>
                <w:szCs w:val="22"/>
                <w:shd w:val="clear" w:color="auto" w:fill="auto"/>
              </w:rPr>
            </w:pPr>
            <w:r w:rsidRPr="002A0B7C">
              <w:rPr>
                <w:rStyle w:val="documentnamefName"/>
                <w:rFonts w:ascii="Century Gothic" w:eastAsia="Century Gothic" w:hAnsi="Century Gothic" w:cs="Century Gothic"/>
                <w:b/>
                <w:bCs/>
                <w:color w:val="FFFFFF"/>
                <w:spacing w:val="10"/>
                <w:sz w:val="72"/>
                <w:szCs w:val="72"/>
              </w:rPr>
              <w:t>Krishna</w:t>
            </w: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FFFFFF"/>
                <w:spacing w:val="10"/>
                <w:sz w:val="72"/>
                <w:szCs w:val="72"/>
              </w:rPr>
              <w:t xml:space="preserve"> Shibu</w:t>
            </w:r>
            <w:r>
              <w:rPr>
                <w:rStyle w:val="documentleft-box"/>
                <w:rFonts w:ascii="Century Gothic" w:eastAsia="Century Gothic" w:hAnsi="Century Gothic" w:cs="Century Gothic"/>
                <w:color w:val="FFFFFF"/>
                <w:sz w:val="22"/>
                <w:szCs w:val="22"/>
                <w:shd w:val="clear" w:color="auto" w:fill="auto"/>
              </w:rPr>
              <w:t xml:space="preserve"> </w:t>
            </w:r>
          </w:p>
          <w:p w:rsidR="006932F5" w:rsidRDefault="00000000">
            <w:pPr>
              <w:pStyle w:val="documentresumeTitle"/>
              <w:rPr>
                <w:rStyle w:val="documentleft-box"/>
                <w:rFonts w:ascii="Century Gothic" w:eastAsia="Century Gothic" w:hAnsi="Century Gothic" w:cs="Century Gothic"/>
                <w:color w:val="FFFFFF"/>
                <w:shd w:val="clear" w:color="auto" w:fill="auto"/>
              </w:rPr>
            </w:pPr>
            <w:r>
              <w:rPr>
                <w:rStyle w:val="documentleft-box"/>
                <w:rFonts w:ascii="Century Gothic" w:eastAsia="Century Gothic" w:hAnsi="Century Gothic" w:cs="Century Gothic"/>
                <w:color w:val="FFFFFF"/>
                <w:shd w:val="clear" w:color="auto" w:fill="auto"/>
              </w:rPr>
              <w:t>Customer Support Manager</w:t>
            </w:r>
          </w:p>
          <w:tbl>
            <w:tblPr>
              <w:tblStyle w:val="documentaddress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953"/>
              <w:gridCol w:w="5953"/>
            </w:tblGrid>
            <w:tr w:rsidR="006932F5">
              <w:tc>
                <w:tcPr>
                  <w:tcW w:w="5953" w:type="dxa"/>
                  <w:tcMar>
                    <w:top w:w="200" w:type="dxa"/>
                    <w:left w:w="0" w:type="dxa"/>
                    <w:bottom w:w="0" w:type="dxa"/>
                    <w:right w:w="65" w:type="dxa"/>
                  </w:tcMar>
                  <w:hideMark/>
                </w:tcPr>
                <w:p w:rsidR="006932F5" w:rsidRDefault="006D2AD6">
                  <w:pPr>
                    <w:pStyle w:val="div"/>
                    <w:spacing w:line="420" w:lineRule="atLeast"/>
                    <w:ind w:right="180"/>
                    <w:rPr>
                      <w:rStyle w:val="documentaddressaddressleft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22"/>
                      <w:szCs w:val="22"/>
                    </w:rPr>
                    <w:t xml:space="preserve">Address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</w:rPr>
                    <w:t>Bengaluru IN</w:t>
                  </w:r>
                </w:p>
                <w:p w:rsidR="006932F5" w:rsidRDefault="00000000">
                  <w:pPr>
                    <w:pStyle w:val="div"/>
                    <w:spacing w:line="420" w:lineRule="atLeast"/>
                    <w:ind w:right="180"/>
                    <w:rPr>
                      <w:rStyle w:val="documentaddressaddressleft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</w:rPr>
                  </w:pPr>
                  <w:proofErr w:type="gramStart"/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22"/>
                      <w:szCs w:val="22"/>
                    </w:rPr>
                    <w:t>Phone  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</w:rPr>
                    <w:t>+</w:t>
                  </w:r>
                  <w:proofErr w:type="gramEnd"/>
                  <w:r>
                    <w:rPr>
                      <w:rStyle w:val="span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</w:rPr>
                    <w:t>917012014305</w:t>
                  </w:r>
                </w:p>
                <w:p w:rsidR="006932F5" w:rsidRDefault="00000000">
                  <w:pPr>
                    <w:pStyle w:val="div"/>
                    <w:spacing w:line="420" w:lineRule="atLeast"/>
                    <w:ind w:right="180"/>
                    <w:rPr>
                      <w:rStyle w:val="documentaddressaddressleft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22"/>
                      <w:szCs w:val="22"/>
                    </w:rPr>
                    <w:t>E-</w:t>
                  </w:r>
                  <w:r w:rsidR="006D2AD6"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FFFFFF"/>
                      <w:sz w:val="22"/>
                      <w:szCs w:val="22"/>
                    </w:rPr>
                    <w:t xml:space="preserve">mail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</w:rPr>
                    <w:t>krishnashibu74@gmail.com</w:t>
                  </w:r>
                </w:p>
              </w:tc>
              <w:tc>
                <w:tcPr>
                  <w:tcW w:w="5953" w:type="dxa"/>
                  <w:tcMar>
                    <w:top w:w="200" w:type="dxa"/>
                    <w:left w:w="0" w:type="dxa"/>
                    <w:bottom w:w="0" w:type="dxa"/>
                    <w:right w:w="65" w:type="dxa"/>
                  </w:tcMar>
                  <w:hideMark/>
                </w:tcPr>
                <w:p w:rsidR="006932F5" w:rsidRDefault="00000000">
                  <w:pPr>
                    <w:pStyle w:val="div"/>
                    <w:spacing w:line="420" w:lineRule="atLeast"/>
                    <w:ind w:right="180"/>
                    <w:rPr>
                      <w:rStyle w:val="documentaddressaddressright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</w:rPr>
                  </w:pPr>
                  <w:r>
                    <w:rPr>
                      <w:rStyle w:val="txtBold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</w:rPr>
                    <w:t>LinkedIn</w:t>
                  </w:r>
                  <w:r>
                    <w:rPr>
                      <w:rStyle w:val="documentaddressaddressright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</w:rPr>
                    <w:t>linkedin.com/in/</w:t>
                  </w:r>
                  <w:proofErr w:type="spellStart"/>
                  <w:r>
                    <w:rPr>
                      <w:rStyle w:val="span"/>
                      <w:rFonts w:ascii="Century Gothic" w:eastAsia="Century Gothic" w:hAnsi="Century Gothic" w:cs="Century Gothic"/>
                      <w:color w:val="FFFFFF"/>
                      <w:sz w:val="22"/>
                      <w:szCs w:val="22"/>
                    </w:rPr>
                    <w:t>krishnasinishibu</w:t>
                  </w:r>
                  <w:proofErr w:type="spellEnd"/>
                </w:p>
              </w:tc>
            </w:tr>
          </w:tbl>
          <w:p w:rsidR="006932F5" w:rsidRDefault="006932F5">
            <w:pPr>
              <w:rPr>
                <w:rStyle w:val="documentleft-box"/>
                <w:rFonts w:ascii="Century Gothic" w:eastAsia="Century Gothic" w:hAnsi="Century Gothic" w:cs="Century Gothic"/>
                <w:color w:val="FFFFFF"/>
                <w:sz w:val="22"/>
                <w:szCs w:val="22"/>
                <w:shd w:val="clear" w:color="auto" w:fill="auto"/>
              </w:rPr>
            </w:pPr>
          </w:p>
        </w:tc>
        <w:tc>
          <w:tcPr>
            <w:tcW w:w="2450" w:type="dxa"/>
            <w:shd w:val="clear" w:color="auto" w:fill="102A73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6932F5" w:rsidRDefault="006932F5">
            <w:pPr>
              <w:pStyle w:val="documentright-boxParagraph"/>
              <w:pBdr>
                <w:bottom w:val="none" w:sz="0" w:space="0" w:color="auto"/>
              </w:pBdr>
              <w:shd w:val="clear" w:color="auto" w:fill="auto"/>
              <w:spacing w:line="480" w:lineRule="exact"/>
              <w:textAlignment w:val="auto"/>
              <w:rPr>
                <w:rStyle w:val="documentright-box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</w:p>
        </w:tc>
      </w:tr>
    </w:tbl>
    <w:p w:rsidR="006932F5" w:rsidRDefault="00000000">
      <w:pPr>
        <w:spacing w:line="20" w:lineRule="auto"/>
        <w:sectPr w:rsidR="006932F5">
          <w:headerReference w:type="default" r:id="rId7"/>
          <w:footerReference w:type="default" r:id="rId8"/>
          <w:pgSz w:w="11906" w:h="16838"/>
          <w:pgMar w:top="0" w:right="0" w:bottom="480" w:left="0" w:header="0" w:footer="0" w:gutter="0"/>
          <w:cols w:space="720"/>
        </w:sectPr>
      </w:pPr>
      <w:r>
        <w:rPr>
          <w:color w:val="FFFFFF"/>
          <w:sz w:val="2"/>
        </w:rPr>
        <w:t>.</w:t>
      </w:r>
    </w:p>
    <w:p w:rsidR="006932F5" w:rsidRDefault="006932F5">
      <w:pPr>
        <w:spacing w:line="20" w:lineRule="auto"/>
      </w:pPr>
    </w:p>
    <w:tbl>
      <w:tblPr>
        <w:tblStyle w:val="documentheading"/>
        <w:tblW w:w="5000" w:type="pct"/>
        <w:tblBorders>
          <w:bottom w:val="single" w:sz="8" w:space="0" w:color="CCCCCC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946"/>
      </w:tblGrid>
      <w:tr w:rsidR="00A44F59" w:rsidTr="00402CE1">
        <w:tc>
          <w:tcPr>
            <w:tcW w:w="0" w:type="auto"/>
            <w:tcMar>
              <w:top w:w="30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:rsidR="00A44F59" w:rsidRDefault="00A44F59" w:rsidP="00402CE1">
            <w:pPr>
              <w:pStyle w:val="documentsectiontitle"/>
              <w:rPr>
                <w:rStyle w:val="documentsectiontitleCell"/>
                <w:rFonts w:ascii="Century Gothic" w:eastAsia="Century Gothic" w:hAnsi="Century Gothic" w:cs="Century Gothic"/>
                <w:b/>
                <w:bCs/>
              </w:rPr>
            </w:pPr>
            <w:r>
              <w:rPr>
                <w:rStyle w:val="documentsectiontitleCell"/>
                <w:rFonts w:ascii="Century Gothic" w:eastAsia="Century Gothic" w:hAnsi="Century Gothic" w:cs="Century Gothic"/>
                <w:b/>
                <w:bCs/>
              </w:rPr>
              <w:t>Profile</w:t>
            </w:r>
          </w:p>
        </w:tc>
      </w:tr>
    </w:tbl>
    <w:p w:rsidR="00A44F59" w:rsidRPr="001525CF" w:rsidRDefault="00262088" w:rsidP="00A44F59">
      <w:pPr>
        <w:pStyle w:val="p"/>
        <w:numPr>
          <w:ilvl w:val="0"/>
          <w:numId w:val="4"/>
        </w:numPr>
        <w:spacing w:before="300" w:line="168" w:lineRule="auto"/>
        <w:ind w:left="714" w:hanging="357"/>
        <w:rPr>
          <w:rStyle w:val="documentparentContainer"/>
          <w:rFonts w:ascii="Century Gothic" w:eastAsia="Century Gothic" w:hAnsi="Century Gothic" w:cs="Century Gothic"/>
          <w:sz w:val="20"/>
          <w:szCs w:val="20"/>
        </w:rPr>
      </w:pPr>
      <w:r w:rsidRPr="00A44F59">
        <w:rPr>
          <w:rStyle w:val="documentparentContainer"/>
          <w:rFonts w:ascii="Century Gothic" w:eastAsia="Century Gothic" w:hAnsi="Century Gothic" w:cs="Century Gothic"/>
          <w:sz w:val="20"/>
          <w:szCs w:val="20"/>
        </w:rPr>
        <w:t xml:space="preserve">Strong leader with </w:t>
      </w:r>
      <w:r w:rsidRPr="00A44F59">
        <w:rPr>
          <w:rStyle w:val="documentparentContainer"/>
          <w:rFonts w:ascii="Century Gothic" w:eastAsia="Century Gothic" w:hAnsi="Century Gothic" w:cs="Century Gothic"/>
          <w:b/>
          <w:bCs/>
          <w:sz w:val="20"/>
          <w:szCs w:val="20"/>
        </w:rPr>
        <w:t>over 6 years of experience in customer-facing roles,</w:t>
      </w:r>
      <w:r w:rsidR="006D2AD6" w:rsidRPr="00A44F59">
        <w:rPr>
          <w:rStyle w:val="documentparentContainer"/>
          <w:rFonts w:ascii="Century Gothic" w:eastAsia="Century Gothic" w:hAnsi="Century Gothic" w:cs="Century Gothic"/>
          <w:sz w:val="20"/>
          <w:szCs w:val="20"/>
        </w:rPr>
        <w:t xml:space="preserve"> business</w:t>
      </w:r>
      <w:r w:rsidRPr="00A44F59">
        <w:rPr>
          <w:rStyle w:val="documentparentContainer"/>
          <w:rFonts w:ascii="Century Gothic" w:eastAsia="Century Gothic" w:hAnsi="Century Gothic" w:cs="Century Gothic"/>
          <w:sz w:val="20"/>
          <w:szCs w:val="20"/>
        </w:rPr>
        <w:t>-oriented mindset</w:t>
      </w:r>
      <w:r w:rsidR="00355996" w:rsidRPr="00A44F59">
        <w:rPr>
          <w:rStyle w:val="documentparentContainer"/>
          <w:rFonts w:ascii="Century Gothic" w:eastAsia="Century Gothic" w:hAnsi="Century Gothic" w:cs="Century Gothic"/>
          <w:sz w:val="20"/>
          <w:szCs w:val="20"/>
        </w:rPr>
        <w:t>,</w:t>
      </w:r>
      <w:r w:rsidRPr="00A44F59">
        <w:rPr>
          <w:rStyle w:val="documentparentContainer"/>
          <w:rFonts w:ascii="Century Gothic" w:eastAsia="Century Gothic" w:hAnsi="Century Gothic" w:cs="Century Gothic"/>
          <w:sz w:val="20"/>
          <w:szCs w:val="20"/>
        </w:rPr>
        <w:t xml:space="preserve"> and expertise in orchestrating seamless </w:t>
      </w:r>
      <w:r w:rsidRPr="001525CF">
        <w:rPr>
          <w:rStyle w:val="documentparentContainer"/>
          <w:rFonts w:ascii="Century Gothic" w:eastAsia="Century Gothic" w:hAnsi="Century Gothic" w:cs="Century Gothic"/>
          <w:sz w:val="20"/>
          <w:szCs w:val="20"/>
        </w:rPr>
        <w:t>customer journeys</w:t>
      </w:r>
    </w:p>
    <w:p w:rsidR="001525CF" w:rsidRDefault="00355996" w:rsidP="00A44F59">
      <w:pPr>
        <w:pStyle w:val="p"/>
        <w:numPr>
          <w:ilvl w:val="0"/>
          <w:numId w:val="4"/>
        </w:numPr>
        <w:spacing w:before="300" w:line="168" w:lineRule="auto"/>
        <w:ind w:left="714" w:hanging="357"/>
        <w:rPr>
          <w:rStyle w:val="documentparentContainer"/>
          <w:rFonts w:ascii="Century Gothic" w:eastAsia="Century Gothic" w:hAnsi="Century Gothic" w:cs="Century Gothic"/>
          <w:sz w:val="20"/>
          <w:szCs w:val="20"/>
        </w:rPr>
      </w:pPr>
      <w:r w:rsidRPr="00A44F59">
        <w:rPr>
          <w:rStyle w:val="documentparentContainer"/>
          <w:rFonts w:ascii="Century Gothic" w:eastAsia="Century Gothic" w:hAnsi="Century Gothic" w:cs="Century Gothic"/>
          <w:sz w:val="20"/>
          <w:szCs w:val="20"/>
        </w:rPr>
        <w:t xml:space="preserve">Demonstrated success in </w:t>
      </w:r>
      <w:r w:rsidR="00DA65D6">
        <w:rPr>
          <w:rStyle w:val="documentparentContainer"/>
          <w:rFonts w:ascii="Century Gothic" w:eastAsia="Century Gothic" w:hAnsi="Century Gothic" w:cs="Century Gothic"/>
          <w:sz w:val="20"/>
          <w:szCs w:val="20"/>
        </w:rPr>
        <w:t>standardizing</w:t>
      </w:r>
      <w:r w:rsidRPr="00A44F59">
        <w:rPr>
          <w:rStyle w:val="documentparentContainer"/>
          <w:rFonts w:ascii="Century Gothic" w:eastAsia="Century Gothic" w:hAnsi="Century Gothic" w:cs="Century Gothic"/>
          <w:sz w:val="20"/>
          <w:szCs w:val="20"/>
        </w:rPr>
        <w:t xml:space="preserve"> </w:t>
      </w:r>
      <w:r w:rsidR="00CE65DD" w:rsidRPr="00A44F59">
        <w:rPr>
          <w:rStyle w:val="documentparentContainer"/>
          <w:rFonts w:ascii="Century Gothic" w:eastAsia="Century Gothic" w:hAnsi="Century Gothic" w:cs="Century Gothic"/>
          <w:b/>
          <w:bCs/>
          <w:sz w:val="20"/>
          <w:szCs w:val="20"/>
        </w:rPr>
        <w:t>customer support</w:t>
      </w:r>
      <w:r w:rsidR="00DA65D6">
        <w:rPr>
          <w:rStyle w:val="documentparentContainer"/>
          <w:rFonts w:ascii="Century Gothic" w:eastAsia="Century Gothic" w:hAnsi="Century Gothic" w:cs="Century Gothic"/>
          <w:b/>
          <w:bCs/>
          <w:sz w:val="20"/>
          <w:szCs w:val="20"/>
        </w:rPr>
        <w:t xml:space="preserve"> </w:t>
      </w:r>
      <w:r w:rsidR="00DA65D6" w:rsidRPr="00DA65D6">
        <w:rPr>
          <w:rStyle w:val="documentparentContainer"/>
          <w:rFonts w:ascii="Century Gothic" w:eastAsia="Century Gothic" w:hAnsi="Century Gothic" w:cs="Century Gothic"/>
          <w:sz w:val="20"/>
          <w:szCs w:val="20"/>
        </w:rPr>
        <w:t>process</w:t>
      </w:r>
      <w:r w:rsidR="00CE65DD" w:rsidRPr="00DA65D6">
        <w:rPr>
          <w:rStyle w:val="documentparentContainer"/>
          <w:rFonts w:ascii="Century Gothic" w:eastAsia="Century Gothic" w:hAnsi="Century Gothic" w:cs="Century Gothic"/>
          <w:sz w:val="20"/>
          <w:szCs w:val="20"/>
        </w:rPr>
        <w:t>,</w:t>
      </w:r>
      <w:r w:rsidR="00DA65D6" w:rsidRPr="00DA65D6">
        <w:rPr>
          <w:rStyle w:val="documentparentContainer"/>
          <w:rFonts w:ascii="Century Gothic" w:eastAsia="Century Gothic" w:hAnsi="Century Gothic" w:cs="Century Gothic"/>
          <w:sz w:val="20"/>
          <w:szCs w:val="20"/>
        </w:rPr>
        <w:t xml:space="preserve"> boosting</w:t>
      </w:r>
      <w:r w:rsidR="00CE65DD" w:rsidRPr="00DA65D6">
        <w:rPr>
          <w:rStyle w:val="documentparentContainer"/>
          <w:rFonts w:ascii="Century Gothic" w:eastAsia="Century Gothic" w:hAnsi="Century Gothic" w:cs="Century Gothic"/>
          <w:sz w:val="20"/>
          <w:szCs w:val="20"/>
        </w:rPr>
        <w:t xml:space="preserve"> </w:t>
      </w:r>
      <w:r w:rsidRPr="00DA65D6">
        <w:rPr>
          <w:rStyle w:val="documentparentContainer"/>
          <w:rFonts w:ascii="Century Gothic" w:eastAsia="Century Gothic" w:hAnsi="Century Gothic" w:cs="Century Gothic"/>
          <w:b/>
          <w:bCs/>
          <w:sz w:val="20"/>
          <w:szCs w:val="20"/>
        </w:rPr>
        <w:t>onboarding</w:t>
      </w:r>
      <w:r w:rsidR="00DA65D6" w:rsidRPr="00DA65D6">
        <w:rPr>
          <w:rStyle w:val="documentparentContainer"/>
          <w:rFonts w:ascii="Century Gothic" w:eastAsia="Century Gothic" w:hAnsi="Century Gothic" w:cs="Century Gothic"/>
          <w:sz w:val="20"/>
          <w:szCs w:val="20"/>
        </w:rPr>
        <w:t xml:space="preserve"> by 30%</w:t>
      </w:r>
      <w:r w:rsidRPr="00DA65D6">
        <w:rPr>
          <w:rStyle w:val="documentparentContainer"/>
          <w:rFonts w:ascii="Century Gothic" w:eastAsia="Century Gothic" w:hAnsi="Century Gothic" w:cs="Century Gothic"/>
          <w:sz w:val="20"/>
          <w:szCs w:val="20"/>
        </w:rPr>
        <w:t>,</w:t>
      </w:r>
      <w:r w:rsidRPr="00A44F59">
        <w:rPr>
          <w:rStyle w:val="documentparentContainer"/>
          <w:rFonts w:ascii="Century Gothic" w:eastAsia="Century Gothic" w:hAnsi="Century Gothic" w:cs="Century Gothic"/>
          <w:b/>
          <w:bCs/>
          <w:sz w:val="20"/>
          <w:szCs w:val="20"/>
        </w:rPr>
        <w:t xml:space="preserve"> conversion</w:t>
      </w:r>
      <w:r w:rsidR="00DA65D6">
        <w:rPr>
          <w:rStyle w:val="documentparentContainer"/>
          <w:rFonts w:ascii="Century Gothic" w:eastAsia="Century Gothic" w:hAnsi="Century Gothic" w:cs="Century Gothic"/>
          <w:b/>
          <w:bCs/>
          <w:sz w:val="20"/>
          <w:szCs w:val="20"/>
        </w:rPr>
        <w:t xml:space="preserve">s </w:t>
      </w:r>
      <w:r w:rsidR="00DA65D6" w:rsidRPr="00DA65D6">
        <w:rPr>
          <w:rStyle w:val="documentparentContainer"/>
          <w:rFonts w:ascii="Century Gothic" w:eastAsia="Century Gothic" w:hAnsi="Century Gothic" w:cs="Century Gothic"/>
          <w:sz w:val="20"/>
          <w:szCs w:val="20"/>
        </w:rPr>
        <w:t>by 25%</w:t>
      </w:r>
      <w:r w:rsidRPr="00DA65D6">
        <w:rPr>
          <w:rStyle w:val="documentparentContainer"/>
          <w:rFonts w:ascii="Century Gothic" w:eastAsia="Century Gothic" w:hAnsi="Century Gothic" w:cs="Century Gothic"/>
          <w:sz w:val="20"/>
          <w:szCs w:val="20"/>
        </w:rPr>
        <w:t>,</w:t>
      </w:r>
      <w:r w:rsidRPr="00A44F59">
        <w:rPr>
          <w:rStyle w:val="documentparentContainer"/>
          <w:rFonts w:ascii="Century Gothic" w:eastAsia="Century Gothic" w:hAnsi="Century Gothic" w:cs="Century Gothic"/>
          <w:b/>
          <w:bCs/>
          <w:sz w:val="20"/>
          <w:szCs w:val="20"/>
        </w:rPr>
        <w:t xml:space="preserve"> </w:t>
      </w:r>
      <w:r w:rsidRPr="00A44F59">
        <w:rPr>
          <w:rStyle w:val="documentparentContainer"/>
          <w:rFonts w:ascii="Century Gothic" w:eastAsia="Century Gothic" w:hAnsi="Century Gothic" w:cs="Century Gothic"/>
          <w:sz w:val="20"/>
          <w:szCs w:val="20"/>
        </w:rPr>
        <w:t>and</w:t>
      </w:r>
      <w:r w:rsidRPr="00A44F59">
        <w:rPr>
          <w:rStyle w:val="documentparentContainer"/>
          <w:rFonts w:ascii="Century Gothic" w:eastAsia="Century Gothic" w:hAnsi="Century Gothic" w:cs="Century Gothic"/>
          <w:b/>
          <w:bCs/>
          <w:sz w:val="20"/>
          <w:szCs w:val="20"/>
        </w:rPr>
        <w:t xml:space="preserve"> retention </w:t>
      </w:r>
      <w:r w:rsidR="00DA65D6" w:rsidRPr="00DA65D6">
        <w:rPr>
          <w:rStyle w:val="documentparentContainer"/>
          <w:rFonts w:ascii="Century Gothic" w:eastAsia="Century Gothic" w:hAnsi="Century Gothic" w:cs="Century Gothic"/>
          <w:sz w:val="20"/>
          <w:szCs w:val="20"/>
        </w:rPr>
        <w:t>by 20%</w:t>
      </w:r>
    </w:p>
    <w:p w:rsidR="006932F5" w:rsidRPr="001525CF" w:rsidRDefault="001525CF" w:rsidP="00A44F59">
      <w:pPr>
        <w:pStyle w:val="p"/>
        <w:numPr>
          <w:ilvl w:val="0"/>
          <w:numId w:val="4"/>
        </w:numPr>
        <w:spacing w:before="300" w:line="168" w:lineRule="auto"/>
        <w:ind w:left="714" w:hanging="357"/>
        <w:rPr>
          <w:rStyle w:val="documentparentContainer"/>
          <w:rFonts w:ascii="Century Gothic" w:eastAsia="Century Gothic" w:hAnsi="Century Gothic" w:cs="Century Gothic"/>
          <w:b/>
          <w:bCs/>
          <w:sz w:val="20"/>
          <w:szCs w:val="20"/>
        </w:rPr>
      </w:pPr>
      <w:r>
        <w:rPr>
          <w:rStyle w:val="documentparentContainer"/>
          <w:rFonts w:ascii="Century Gothic" w:eastAsia="Century Gothic" w:hAnsi="Century Gothic" w:cs="Century Gothic"/>
          <w:sz w:val="20"/>
          <w:szCs w:val="20"/>
        </w:rPr>
        <w:t>C</w:t>
      </w:r>
      <w:r w:rsidR="00E71588" w:rsidRPr="00A44F59">
        <w:rPr>
          <w:rStyle w:val="documentparentContainer"/>
          <w:rFonts w:ascii="Century Gothic" w:eastAsia="Century Gothic" w:hAnsi="Century Gothic" w:cs="Century Gothic"/>
          <w:sz w:val="20"/>
          <w:szCs w:val="20"/>
        </w:rPr>
        <w:t>ommitted</w:t>
      </w:r>
      <w:r w:rsidRPr="00A44F59">
        <w:rPr>
          <w:rStyle w:val="documentparentContainer"/>
          <w:rFonts w:ascii="Century Gothic" w:eastAsia="Century Gothic" w:hAnsi="Century Gothic" w:cs="Century Gothic"/>
          <w:sz w:val="20"/>
          <w:szCs w:val="20"/>
        </w:rPr>
        <w:t xml:space="preserve"> to delivering exceptional customer experiences through effective </w:t>
      </w:r>
      <w:r w:rsidRPr="001525CF">
        <w:rPr>
          <w:rStyle w:val="documentparentContainer"/>
          <w:rFonts w:ascii="Century Gothic" w:eastAsia="Century Gothic" w:hAnsi="Century Gothic" w:cs="Century Gothic"/>
          <w:b/>
          <w:bCs/>
          <w:sz w:val="20"/>
          <w:szCs w:val="20"/>
        </w:rPr>
        <w:t>team leadership and cross-functional collaboration</w:t>
      </w:r>
    </w:p>
    <w:tbl>
      <w:tblPr>
        <w:tblStyle w:val="documentheading"/>
        <w:tblW w:w="5000" w:type="pct"/>
        <w:tblBorders>
          <w:bottom w:val="single" w:sz="8" w:space="0" w:color="CCCCCC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946"/>
      </w:tblGrid>
      <w:tr w:rsidR="006932F5">
        <w:tc>
          <w:tcPr>
            <w:tcW w:w="0" w:type="auto"/>
            <w:tcMar>
              <w:top w:w="30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:rsidR="006932F5" w:rsidRDefault="00000000">
            <w:pPr>
              <w:pStyle w:val="documentsectiontitle"/>
              <w:rPr>
                <w:rStyle w:val="documentsectiontitleCell"/>
                <w:rFonts w:ascii="Century Gothic" w:eastAsia="Century Gothic" w:hAnsi="Century Gothic" w:cs="Century Gothic"/>
                <w:b/>
                <w:bCs/>
              </w:rPr>
            </w:pPr>
            <w:r>
              <w:rPr>
                <w:rStyle w:val="documentsectiontitleCell"/>
                <w:rFonts w:ascii="Century Gothic" w:eastAsia="Century Gothic" w:hAnsi="Century Gothic" w:cs="Century Gothic"/>
                <w:b/>
                <w:bCs/>
              </w:rPr>
              <w:t>Skills</w:t>
            </w:r>
          </w:p>
        </w:tc>
      </w:tr>
    </w:tbl>
    <w:p w:rsidR="006932F5" w:rsidRPr="001D2138" w:rsidRDefault="00000000">
      <w:pPr>
        <w:pStyle w:val="p"/>
        <w:spacing w:before="100" w:line="320" w:lineRule="atLeast"/>
        <w:ind w:left="2400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1D2138">
        <w:rPr>
          <w:rStyle w:val="ratvtextpnth-last-child1"/>
          <w:rFonts w:ascii="Century Gothic" w:eastAsia="Century Gothic" w:hAnsi="Century Gothic" w:cs="Century Gothic"/>
          <w:sz w:val="18"/>
          <w:szCs w:val="18"/>
        </w:rPr>
        <w:t>Client satisfaction</w:t>
      </w:r>
      <w:r w:rsidR="00262088" w:rsidRPr="001D2138">
        <w:rPr>
          <w:rStyle w:val="documentparentContainer"/>
          <w:rFonts w:ascii="Century Gothic" w:eastAsia="Century Gothic" w:hAnsi="Century Gothic" w:cs="Century Gothic"/>
          <w:sz w:val="18"/>
          <w:szCs w:val="18"/>
        </w:rPr>
        <w:t xml:space="preserve">, </w:t>
      </w:r>
      <w:r w:rsidRPr="001D2138">
        <w:rPr>
          <w:rStyle w:val="ratvtextpnth-last-child1"/>
          <w:rFonts w:ascii="Century Gothic" w:eastAsia="Century Gothic" w:hAnsi="Century Gothic" w:cs="Century Gothic"/>
          <w:sz w:val="18"/>
          <w:szCs w:val="18"/>
        </w:rPr>
        <w:t>Customer Retention</w:t>
      </w:r>
      <w:r w:rsidR="00262088" w:rsidRPr="001D2138">
        <w:rPr>
          <w:rStyle w:val="documentparentContainer"/>
          <w:rFonts w:ascii="Century Gothic" w:eastAsia="Century Gothic" w:hAnsi="Century Gothic" w:cs="Century Gothic"/>
          <w:sz w:val="18"/>
          <w:szCs w:val="18"/>
        </w:rPr>
        <w:t xml:space="preserve">, </w:t>
      </w:r>
      <w:r w:rsidRPr="001D2138">
        <w:rPr>
          <w:rStyle w:val="ratvtextpnth-last-child1"/>
          <w:rFonts w:ascii="Century Gothic" w:eastAsia="Century Gothic" w:hAnsi="Century Gothic" w:cs="Century Gothic"/>
          <w:sz w:val="18"/>
          <w:szCs w:val="18"/>
        </w:rPr>
        <w:t>Data Management</w:t>
      </w:r>
      <w:r w:rsidR="00262088" w:rsidRPr="001D2138">
        <w:rPr>
          <w:rStyle w:val="documentparentContainer"/>
          <w:rFonts w:ascii="Century Gothic" w:eastAsia="Century Gothic" w:hAnsi="Century Gothic" w:cs="Century Gothic"/>
          <w:sz w:val="18"/>
          <w:szCs w:val="18"/>
        </w:rPr>
        <w:t>, Q</w:t>
      </w:r>
      <w:r w:rsidRPr="001D2138">
        <w:rPr>
          <w:rStyle w:val="ratvtextpnth-last-child1"/>
          <w:rFonts w:ascii="Century Gothic" w:eastAsia="Century Gothic" w:hAnsi="Century Gothic" w:cs="Century Gothic"/>
          <w:sz w:val="18"/>
          <w:szCs w:val="18"/>
        </w:rPr>
        <w:t>uality Assurance</w:t>
      </w:r>
      <w:r w:rsidR="00262088" w:rsidRPr="001D2138">
        <w:rPr>
          <w:rStyle w:val="documentparentContainer"/>
          <w:rFonts w:ascii="Century Gothic" w:eastAsia="Century Gothic" w:hAnsi="Century Gothic" w:cs="Century Gothic"/>
          <w:sz w:val="18"/>
          <w:szCs w:val="18"/>
        </w:rPr>
        <w:t xml:space="preserve">, </w:t>
      </w:r>
      <w:r w:rsidRPr="001D2138">
        <w:rPr>
          <w:rStyle w:val="ratvtextpnth-last-child1"/>
          <w:rFonts w:ascii="Century Gothic" w:eastAsia="Century Gothic" w:hAnsi="Century Gothic" w:cs="Century Gothic"/>
          <w:sz w:val="18"/>
          <w:szCs w:val="18"/>
        </w:rPr>
        <w:t>Performance Improvement</w:t>
      </w:r>
      <w:r w:rsidR="00262088" w:rsidRPr="001D2138">
        <w:rPr>
          <w:rStyle w:val="documentparentContainer"/>
          <w:rFonts w:ascii="Century Gothic" w:eastAsia="Century Gothic" w:hAnsi="Century Gothic" w:cs="Century Gothic"/>
          <w:sz w:val="18"/>
          <w:szCs w:val="18"/>
        </w:rPr>
        <w:t xml:space="preserve">, </w:t>
      </w:r>
      <w:r w:rsidRPr="001D2138">
        <w:rPr>
          <w:rStyle w:val="ratvtextpnth-last-child1"/>
          <w:rFonts w:ascii="Century Gothic" w:eastAsia="Century Gothic" w:hAnsi="Century Gothic" w:cs="Century Gothic"/>
          <w:sz w:val="18"/>
          <w:szCs w:val="18"/>
        </w:rPr>
        <w:t>Team Leadership</w:t>
      </w:r>
      <w:r w:rsidR="00262088" w:rsidRPr="001D2138">
        <w:rPr>
          <w:rStyle w:val="documentparentContainer"/>
          <w:rFonts w:ascii="Century Gothic" w:eastAsia="Century Gothic" w:hAnsi="Century Gothic" w:cs="Century Gothic"/>
          <w:sz w:val="18"/>
          <w:szCs w:val="18"/>
        </w:rPr>
        <w:t xml:space="preserve">, </w:t>
      </w:r>
      <w:r w:rsidRPr="001D2138">
        <w:rPr>
          <w:rStyle w:val="ratvtextpnth-last-child1"/>
          <w:rFonts w:ascii="Century Gothic" w:eastAsia="Century Gothic" w:hAnsi="Century Gothic" w:cs="Century Gothic"/>
          <w:sz w:val="18"/>
          <w:szCs w:val="18"/>
        </w:rPr>
        <w:t>Compliance Management</w:t>
      </w:r>
      <w:r w:rsidR="00262088" w:rsidRPr="001D2138">
        <w:rPr>
          <w:rStyle w:val="documentparentContainer"/>
          <w:rFonts w:ascii="Century Gothic" w:eastAsia="Century Gothic" w:hAnsi="Century Gothic" w:cs="Century Gothic"/>
          <w:sz w:val="18"/>
          <w:szCs w:val="18"/>
        </w:rPr>
        <w:t xml:space="preserve">, </w:t>
      </w:r>
      <w:r w:rsidRPr="001D2138">
        <w:rPr>
          <w:rStyle w:val="ratvtextpnth-last-child1"/>
          <w:rFonts w:ascii="Century Gothic" w:eastAsia="Century Gothic" w:hAnsi="Century Gothic" w:cs="Century Gothic"/>
          <w:sz w:val="18"/>
          <w:szCs w:val="18"/>
        </w:rPr>
        <w:t>Customer Relations</w:t>
      </w:r>
      <w:r w:rsidR="00262088" w:rsidRPr="001D2138">
        <w:rPr>
          <w:rStyle w:val="documentparentContainer"/>
          <w:rFonts w:ascii="Century Gothic" w:eastAsia="Century Gothic" w:hAnsi="Century Gothic" w:cs="Century Gothic"/>
          <w:sz w:val="18"/>
          <w:szCs w:val="18"/>
        </w:rPr>
        <w:t xml:space="preserve">, </w:t>
      </w:r>
      <w:r w:rsidRPr="001D2138">
        <w:rPr>
          <w:rStyle w:val="ratvtextpnth-last-child1"/>
          <w:rFonts w:ascii="Century Gothic" w:eastAsia="Century Gothic" w:hAnsi="Century Gothic" w:cs="Century Gothic"/>
          <w:sz w:val="18"/>
          <w:szCs w:val="18"/>
        </w:rPr>
        <w:t>Supply Management</w:t>
      </w:r>
      <w:r w:rsidR="00262088" w:rsidRPr="001D2138">
        <w:rPr>
          <w:rStyle w:val="ratvtextpnth-last-child1"/>
          <w:rFonts w:ascii="Century Gothic" w:eastAsia="Century Gothic" w:hAnsi="Century Gothic" w:cs="Century Gothic"/>
          <w:sz w:val="18"/>
          <w:szCs w:val="18"/>
        </w:rPr>
        <w:t xml:space="preserve">, Shrinkage, Attrition, </w:t>
      </w:r>
      <w:r w:rsidR="001D2138" w:rsidRPr="001D2138">
        <w:rPr>
          <w:rStyle w:val="ratvtextpnth-last-child1"/>
          <w:rFonts w:ascii="Century Gothic" w:eastAsia="Century Gothic" w:hAnsi="Century Gothic" w:cs="Century Gothic"/>
          <w:sz w:val="18"/>
          <w:szCs w:val="18"/>
        </w:rPr>
        <w:t>Service Level Agreement (SLA)</w:t>
      </w:r>
      <w:r w:rsidR="003506A6" w:rsidRPr="001D2138">
        <w:rPr>
          <w:rStyle w:val="ratvtextpnth-last-child1"/>
          <w:rFonts w:ascii="Century Gothic" w:eastAsia="Century Gothic" w:hAnsi="Century Gothic" w:cs="Century Gothic"/>
          <w:sz w:val="18"/>
          <w:szCs w:val="18"/>
        </w:rPr>
        <w:t>,</w:t>
      </w:r>
      <w:r w:rsidR="001D2138" w:rsidRPr="001D2138">
        <w:rPr>
          <w:rStyle w:val="ratvtextpnth-last-child1"/>
          <w:rFonts w:ascii="Century Gothic" w:eastAsia="Century Gothic" w:hAnsi="Century Gothic" w:cs="Century Gothic"/>
          <w:sz w:val="18"/>
          <w:szCs w:val="18"/>
        </w:rPr>
        <w:t xml:space="preserve"> Enterprise Resource Planning</w:t>
      </w:r>
      <w:r w:rsidR="003506A6" w:rsidRPr="001D2138">
        <w:rPr>
          <w:rStyle w:val="ratvtextpnth-last-child1"/>
          <w:rFonts w:ascii="Century Gothic" w:eastAsia="Century Gothic" w:hAnsi="Century Gothic" w:cs="Century Gothic"/>
          <w:sz w:val="18"/>
          <w:szCs w:val="18"/>
        </w:rPr>
        <w:t xml:space="preserve"> </w:t>
      </w:r>
      <w:r w:rsidR="001D2138" w:rsidRPr="001D2138">
        <w:rPr>
          <w:rStyle w:val="ratvtextpnth-last-child1"/>
          <w:rFonts w:ascii="Century Gothic" w:eastAsia="Century Gothic" w:hAnsi="Century Gothic" w:cs="Century Gothic"/>
          <w:sz w:val="18"/>
          <w:szCs w:val="18"/>
        </w:rPr>
        <w:t>(</w:t>
      </w:r>
      <w:r w:rsidR="003506A6" w:rsidRPr="001D2138">
        <w:rPr>
          <w:rStyle w:val="ratvtextpnth-last-child1"/>
          <w:rFonts w:ascii="Century Gothic" w:eastAsia="Century Gothic" w:hAnsi="Century Gothic" w:cs="Century Gothic"/>
          <w:sz w:val="18"/>
          <w:szCs w:val="18"/>
        </w:rPr>
        <w:t>ERP</w:t>
      </w:r>
      <w:r w:rsidR="001D2138" w:rsidRPr="001D2138">
        <w:rPr>
          <w:rStyle w:val="ratvtextpnth-last-child1"/>
          <w:rFonts w:ascii="Century Gothic" w:eastAsia="Century Gothic" w:hAnsi="Century Gothic" w:cs="Century Gothic"/>
          <w:sz w:val="18"/>
          <w:szCs w:val="18"/>
        </w:rPr>
        <w:t>)</w:t>
      </w:r>
      <w:r w:rsidR="003506A6" w:rsidRPr="001D2138">
        <w:rPr>
          <w:rStyle w:val="ratvtextpnth-last-child1"/>
          <w:rFonts w:ascii="Century Gothic" w:eastAsia="Century Gothic" w:hAnsi="Century Gothic" w:cs="Century Gothic"/>
          <w:sz w:val="18"/>
          <w:szCs w:val="18"/>
        </w:rPr>
        <w:t>,</w:t>
      </w:r>
      <w:r w:rsidR="001D2138" w:rsidRPr="001D2138">
        <w:rPr>
          <w:rStyle w:val="ratvtextpnth-last-child1"/>
          <w:rFonts w:ascii="Century Gothic" w:eastAsia="Century Gothic" w:hAnsi="Century Gothic" w:cs="Century Gothic"/>
          <w:sz w:val="18"/>
          <w:szCs w:val="18"/>
        </w:rPr>
        <w:t xml:space="preserve"> Root Cause Analysis (RCA),</w:t>
      </w:r>
      <w:r w:rsidR="003506A6" w:rsidRPr="001D2138">
        <w:rPr>
          <w:rStyle w:val="ratvtextpnth-last-child1"/>
          <w:rFonts w:ascii="Century Gothic" w:eastAsia="Century Gothic" w:hAnsi="Century Gothic" w:cs="Century Gothic"/>
          <w:sz w:val="18"/>
          <w:szCs w:val="18"/>
        </w:rPr>
        <w:t xml:space="preserve"> Communication</w:t>
      </w:r>
      <w:r w:rsidR="001D2138" w:rsidRPr="001D2138">
        <w:rPr>
          <w:rStyle w:val="ratvtextpnth-last-child1"/>
          <w:rFonts w:ascii="Century Gothic" w:eastAsia="Century Gothic" w:hAnsi="Century Gothic" w:cs="Century Gothic"/>
          <w:sz w:val="18"/>
          <w:szCs w:val="18"/>
        </w:rPr>
        <w:t xml:space="preserve">, </w:t>
      </w:r>
    </w:p>
    <w:p w:rsidR="006932F5" w:rsidRPr="001D2138" w:rsidRDefault="00000000">
      <w:pPr>
        <w:pStyle w:val="p"/>
        <w:spacing w:before="100" w:line="320" w:lineRule="atLeast"/>
        <w:ind w:left="2400"/>
        <w:rPr>
          <w:rStyle w:val="span"/>
          <w:rFonts w:ascii="Century Gothic" w:eastAsia="Century Gothic" w:hAnsi="Century Gothic" w:cs="Century Gothic"/>
          <w:sz w:val="18"/>
          <w:szCs w:val="18"/>
        </w:rPr>
      </w:pPr>
      <w:r w:rsidRPr="001D2138">
        <w:rPr>
          <w:rStyle w:val="ratvtextpnth-last-child1"/>
          <w:rFonts w:ascii="Century Gothic" w:eastAsia="Century Gothic" w:hAnsi="Century Gothic" w:cs="Century Gothic"/>
          <w:sz w:val="18"/>
          <w:szCs w:val="18"/>
        </w:rPr>
        <w:t xml:space="preserve">Proficient in </w:t>
      </w:r>
      <w:r w:rsidRPr="001D2138">
        <w:rPr>
          <w:rStyle w:val="ratvtextpnth-last-child1"/>
          <w:rFonts w:ascii="Century Gothic" w:eastAsia="Century Gothic" w:hAnsi="Century Gothic" w:cs="Century Gothic"/>
          <w:b/>
          <w:bCs/>
          <w:sz w:val="18"/>
          <w:szCs w:val="18"/>
        </w:rPr>
        <w:t xml:space="preserve">MS </w:t>
      </w:r>
      <w:r w:rsidR="001D2138">
        <w:rPr>
          <w:rStyle w:val="ratvtextpnth-last-child1"/>
          <w:rFonts w:ascii="Century Gothic" w:eastAsia="Century Gothic" w:hAnsi="Century Gothic" w:cs="Century Gothic"/>
          <w:b/>
          <w:bCs/>
          <w:sz w:val="18"/>
          <w:szCs w:val="18"/>
        </w:rPr>
        <w:t>Suite, Google Suite</w:t>
      </w:r>
      <w:r w:rsidRPr="001D2138">
        <w:rPr>
          <w:rStyle w:val="ratvtextpnth-last-child1"/>
          <w:rFonts w:ascii="Century Gothic" w:eastAsia="Century Gothic" w:hAnsi="Century Gothic" w:cs="Century Gothic"/>
          <w:b/>
          <w:bCs/>
          <w:sz w:val="18"/>
          <w:szCs w:val="18"/>
        </w:rPr>
        <w:t xml:space="preserve">, HubSpot, </w:t>
      </w:r>
      <w:proofErr w:type="spellStart"/>
      <w:r w:rsidRPr="001D2138">
        <w:rPr>
          <w:rStyle w:val="ratvtextpnth-last-child1"/>
          <w:rFonts w:ascii="Century Gothic" w:eastAsia="Century Gothic" w:hAnsi="Century Gothic" w:cs="Century Gothic"/>
          <w:b/>
          <w:bCs/>
          <w:sz w:val="18"/>
          <w:szCs w:val="18"/>
        </w:rPr>
        <w:t>Freshworks</w:t>
      </w:r>
      <w:proofErr w:type="spellEnd"/>
      <w:r w:rsidRPr="001D2138">
        <w:rPr>
          <w:rStyle w:val="ratvtextpnth-last-child1"/>
          <w:rFonts w:ascii="Century Gothic" w:eastAsia="Century Gothic" w:hAnsi="Century Gothic" w:cs="Century Gothic"/>
          <w:b/>
          <w:bCs/>
          <w:sz w:val="18"/>
          <w:szCs w:val="18"/>
        </w:rPr>
        <w:t xml:space="preserve">, </w:t>
      </w:r>
      <w:proofErr w:type="spellStart"/>
      <w:r w:rsidRPr="001D2138">
        <w:rPr>
          <w:rStyle w:val="ratvtextpnth-last-child1"/>
          <w:rFonts w:ascii="Century Gothic" w:eastAsia="Century Gothic" w:hAnsi="Century Gothic" w:cs="Century Gothic"/>
          <w:b/>
          <w:bCs/>
          <w:sz w:val="18"/>
          <w:szCs w:val="18"/>
        </w:rPr>
        <w:t>Helpshift</w:t>
      </w:r>
      <w:proofErr w:type="spellEnd"/>
      <w:r w:rsidRPr="001D2138">
        <w:rPr>
          <w:rStyle w:val="ratvtextpnth-last-child1"/>
          <w:rFonts w:ascii="Century Gothic" w:eastAsia="Century Gothic" w:hAnsi="Century Gothic" w:cs="Century Gothic"/>
          <w:b/>
          <w:bCs/>
          <w:sz w:val="18"/>
          <w:szCs w:val="18"/>
        </w:rPr>
        <w:t>, Zendesk</w:t>
      </w:r>
      <w:r w:rsidR="00262088" w:rsidRPr="001D2138">
        <w:rPr>
          <w:rStyle w:val="documentparentContainer"/>
          <w:rFonts w:ascii="Century Gothic" w:eastAsia="Century Gothic" w:hAnsi="Century Gothic" w:cs="Century Gothic"/>
          <w:sz w:val="18"/>
          <w:szCs w:val="18"/>
        </w:rPr>
        <w:t xml:space="preserve">, </w:t>
      </w:r>
      <w:proofErr w:type="spellStart"/>
      <w:r w:rsidR="00262088" w:rsidRPr="001D2138">
        <w:rPr>
          <w:rStyle w:val="documentparentContainer"/>
          <w:rFonts w:ascii="Century Gothic" w:eastAsia="Century Gothic" w:hAnsi="Century Gothic" w:cs="Century Gothic"/>
          <w:b/>
          <w:bCs/>
          <w:sz w:val="18"/>
          <w:szCs w:val="18"/>
        </w:rPr>
        <w:t>Zoho</w:t>
      </w:r>
      <w:proofErr w:type="spellEnd"/>
      <w:r w:rsidR="00262088" w:rsidRPr="001D2138">
        <w:rPr>
          <w:rStyle w:val="documentparentContainer"/>
          <w:rFonts w:ascii="Century Gothic" w:eastAsia="Century Gothic" w:hAnsi="Century Gothic" w:cs="Century Gothic"/>
          <w:b/>
          <w:bCs/>
          <w:sz w:val="18"/>
          <w:szCs w:val="18"/>
        </w:rPr>
        <w:t xml:space="preserve">, </w:t>
      </w:r>
      <w:proofErr w:type="spellStart"/>
      <w:r w:rsidR="00262088" w:rsidRPr="001D2138">
        <w:rPr>
          <w:rStyle w:val="documentparentContainer"/>
          <w:rFonts w:ascii="Century Gothic" w:eastAsia="Century Gothic" w:hAnsi="Century Gothic" w:cs="Century Gothic"/>
          <w:b/>
          <w:bCs/>
          <w:sz w:val="18"/>
          <w:szCs w:val="18"/>
        </w:rPr>
        <w:t>SalesForce</w:t>
      </w:r>
      <w:proofErr w:type="spellEnd"/>
    </w:p>
    <w:tbl>
      <w:tblPr>
        <w:tblStyle w:val="documentheading"/>
        <w:tblW w:w="5000" w:type="pct"/>
        <w:tblBorders>
          <w:bottom w:val="single" w:sz="8" w:space="0" w:color="CCCCCC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946"/>
      </w:tblGrid>
      <w:tr w:rsidR="006932F5">
        <w:tc>
          <w:tcPr>
            <w:tcW w:w="0" w:type="auto"/>
            <w:tcMar>
              <w:top w:w="30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:rsidR="006932F5" w:rsidRDefault="00000000">
            <w:pPr>
              <w:pStyle w:val="documentsectiontitle"/>
              <w:rPr>
                <w:rStyle w:val="documentsectiontitleCell"/>
                <w:rFonts w:ascii="Century Gothic" w:eastAsia="Century Gothic" w:hAnsi="Century Gothic" w:cs="Century Gothic"/>
                <w:b/>
                <w:bCs/>
              </w:rPr>
            </w:pPr>
            <w:r>
              <w:rPr>
                <w:rStyle w:val="documentsectiontitleCell"/>
                <w:rFonts w:ascii="Century Gothic" w:eastAsia="Century Gothic" w:hAnsi="Century Gothic" w:cs="Century Gothic"/>
                <w:b/>
                <w:bCs/>
              </w:rPr>
              <w:t>Work History</w:t>
            </w:r>
          </w:p>
        </w:tc>
      </w:tr>
    </w:tbl>
    <w:p w:rsidR="006932F5" w:rsidRDefault="006932F5">
      <w:pPr>
        <w:rPr>
          <w:vanish/>
        </w:rPr>
      </w:pPr>
    </w:p>
    <w:tbl>
      <w:tblPr>
        <w:tblStyle w:val="documentdivparagraph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510"/>
        <w:gridCol w:w="8436"/>
      </w:tblGrid>
      <w:tr w:rsidR="006932F5">
        <w:tc>
          <w:tcPr>
            <w:tcW w:w="2510" w:type="dxa"/>
            <w:tcMar>
              <w:top w:w="0" w:type="dxa"/>
              <w:left w:w="0" w:type="dxa"/>
              <w:bottom w:w="0" w:type="dxa"/>
              <w:right w:w="105" w:type="dxa"/>
            </w:tcMar>
            <w:hideMark/>
          </w:tcPr>
          <w:p w:rsidR="006D2AD6" w:rsidRPr="000621F8" w:rsidRDefault="006D2AD6">
            <w:pPr>
              <w:pStyle w:val="spandateswrapperParagraph"/>
              <w:pBdr>
                <w:right w:val="none" w:sz="0" w:space="0" w:color="auto"/>
              </w:pBdr>
              <w:ind w:right="300"/>
              <w:textAlignment w:val="auto"/>
              <w:rPr>
                <w:rStyle w:val="txtBold"/>
                <w:rFonts w:ascii="Century Gothic" w:eastAsia="Century Gothic" w:hAnsi="Century Gothic" w:cs="Century Gothic"/>
              </w:rPr>
            </w:pPr>
            <w:r w:rsidRPr="000621F8">
              <w:rPr>
                <w:rStyle w:val="txtBold"/>
                <w:rFonts w:ascii="Century Gothic" w:eastAsia="Century Gothic" w:hAnsi="Century Gothic" w:cs="Century Gothic"/>
              </w:rPr>
              <w:t>Feb 2023 –</w:t>
            </w:r>
          </w:p>
          <w:p w:rsidR="006932F5" w:rsidRDefault="006D2AD6">
            <w:pPr>
              <w:pStyle w:val="spandateswrapperParagraph"/>
              <w:pBdr>
                <w:right w:val="none" w:sz="0" w:space="0" w:color="auto"/>
              </w:pBdr>
              <w:ind w:right="300"/>
              <w:textAlignment w:val="auto"/>
              <w:rPr>
                <w:rStyle w:val="spandateswrapper"/>
                <w:rFonts w:ascii="Century Gothic" w:eastAsia="Century Gothic" w:hAnsi="Century Gothic" w:cs="Century Gothic"/>
                <w:sz w:val="4"/>
                <w:szCs w:val="4"/>
              </w:rPr>
            </w:pPr>
            <w:r w:rsidRPr="000621F8">
              <w:rPr>
                <w:rStyle w:val="txtBold"/>
                <w:rFonts w:ascii="Century Gothic" w:eastAsia="Century Gothic" w:hAnsi="Century Gothic" w:cs="Century Gothic"/>
              </w:rPr>
              <w:t>May 2024</w:t>
            </w:r>
          </w:p>
        </w:tc>
        <w:tc>
          <w:tcPr>
            <w:tcW w:w="843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932F5" w:rsidRPr="001D2138" w:rsidRDefault="00000000">
            <w:pPr>
              <w:pStyle w:val="spandateswrapperParagraph"/>
              <w:pBdr>
                <w:right w:val="none" w:sz="0" w:space="0" w:color="auto"/>
              </w:pBdr>
              <w:ind w:right="300"/>
              <w:textAlignment w:val="auto"/>
              <w:rPr>
                <w:rStyle w:val="txtBold"/>
                <w:rFonts w:ascii="Century Gothic" w:eastAsia="Century Gothic" w:hAnsi="Century Gothic" w:cs="Century Gothic"/>
                <w:sz w:val="24"/>
                <w:szCs w:val="24"/>
              </w:rPr>
            </w:pPr>
            <w:r w:rsidRPr="001D2138">
              <w:rPr>
                <w:rStyle w:val="divdocumentjobtitle"/>
                <w:rFonts w:ascii="Century Gothic" w:eastAsia="Century Gothic" w:hAnsi="Century Gothic" w:cs="Century Gothic"/>
                <w:b/>
                <w:bCs/>
                <w:sz w:val="24"/>
                <w:szCs w:val="24"/>
              </w:rPr>
              <w:t>Customer Support Manager</w:t>
            </w:r>
            <w:r w:rsidRPr="001D2138">
              <w:rPr>
                <w:rStyle w:val="documentmb5"/>
                <w:rFonts w:ascii="Century Gothic" w:eastAsia="Century Gothic" w:hAnsi="Century Gothic" w:cs="Century Gothic"/>
                <w:sz w:val="24"/>
                <w:szCs w:val="24"/>
              </w:rPr>
              <w:t xml:space="preserve"> </w:t>
            </w:r>
          </w:p>
          <w:p w:rsidR="006932F5" w:rsidRPr="001D2138" w:rsidRDefault="00000000">
            <w:pPr>
              <w:pStyle w:val="documentmb5Paragraph"/>
              <w:spacing w:line="340" w:lineRule="atLeast"/>
              <w:ind w:right="200"/>
              <w:rPr>
                <w:rStyle w:val="documentsinglecolumnCharacter"/>
                <w:rFonts w:ascii="Century Gothic" w:eastAsia="Century Gothic" w:hAnsi="Century Gothic" w:cs="Century Gothic"/>
                <w:i/>
                <w:iCs/>
                <w:sz w:val="20"/>
                <w:szCs w:val="20"/>
              </w:rPr>
            </w:pPr>
            <w:r w:rsidRPr="001D2138">
              <w:rPr>
                <w:rStyle w:val="span"/>
                <w:rFonts w:ascii="Century Gothic" w:eastAsia="Century Gothic" w:hAnsi="Century Gothic" w:cs="Century Gothic"/>
                <w:i/>
                <w:iCs/>
                <w:sz w:val="20"/>
                <w:szCs w:val="20"/>
              </w:rPr>
              <w:t>Avidii</w:t>
            </w:r>
            <w:r w:rsidR="00CD729F" w:rsidRPr="001D2138">
              <w:rPr>
                <w:rStyle w:val="documentsinglecolumnCharacter"/>
                <w:rFonts w:ascii="Century Gothic" w:eastAsia="Century Gothic" w:hAnsi="Century Gothic" w:cs="Century Gothic"/>
                <w:i/>
                <w:iCs/>
                <w:sz w:val="20"/>
                <w:szCs w:val="20"/>
              </w:rPr>
              <w:t>, Bangalore</w:t>
            </w:r>
          </w:p>
          <w:p w:rsidR="006932F5" w:rsidRPr="001D2138" w:rsidRDefault="004E6C29">
            <w:pPr>
              <w:pStyle w:val="documentulli"/>
              <w:numPr>
                <w:ilvl w:val="0"/>
                <w:numId w:val="1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18"/>
                <w:szCs w:val="18"/>
              </w:rPr>
            </w:pPr>
            <w:r w:rsidRPr="001D2138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</w:rPr>
              <w:t xml:space="preserve">Supervised </w:t>
            </w:r>
            <w:r w:rsidRPr="001D2138">
              <w:rPr>
                <w:rStyle w:val="span"/>
                <w:rFonts w:ascii="Century Gothic" w:eastAsia="Century Gothic" w:hAnsi="Century Gothic" w:cs="Century Gothic"/>
                <w:b/>
                <w:bCs/>
                <w:sz w:val="18"/>
                <w:szCs w:val="18"/>
              </w:rPr>
              <w:t xml:space="preserve">daily workflow of </w:t>
            </w:r>
            <w:r w:rsidR="00E71588" w:rsidRPr="001D2138">
              <w:rPr>
                <w:rStyle w:val="span"/>
                <w:rFonts w:ascii="Century Gothic" w:eastAsia="Century Gothic" w:hAnsi="Century Gothic" w:cs="Century Gothic"/>
                <w:b/>
                <w:bCs/>
                <w:sz w:val="18"/>
                <w:szCs w:val="18"/>
              </w:rPr>
              <w:t>C</w:t>
            </w:r>
            <w:r w:rsidRPr="001D2138">
              <w:rPr>
                <w:rStyle w:val="span"/>
                <w:rFonts w:ascii="Century Gothic" w:eastAsia="Century Gothic" w:hAnsi="Century Gothic" w:cs="Century Gothic"/>
                <w:b/>
                <w:bCs/>
                <w:sz w:val="18"/>
                <w:szCs w:val="18"/>
              </w:rPr>
              <w:t xml:space="preserve">ustomer </w:t>
            </w:r>
            <w:r w:rsidR="00E71588" w:rsidRPr="001D2138">
              <w:rPr>
                <w:rStyle w:val="span"/>
                <w:rFonts w:ascii="Century Gothic" w:eastAsia="Century Gothic" w:hAnsi="Century Gothic" w:cs="Century Gothic"/>
                <w:b/>
                <w:bCs/>
                <w:sz w:val="18"/>
                <w:szCs w:val="18"/>
              </w:rPr>
              <w:t>S</w:t>
            </w:r>
            <w:r w:rsidRPr="001D2138">
              <w:rPr>
                <w:rStyle w:val="span"/>
                <w:rFonts w:ascii="Century Gothic" w:eastAsia="Century Gothic" w:hAnsi="Century Gothic" w:cs="Century Gothic"/>
                <w:b/>
                <w:bCs/>
                <w:sz w:val="18"/>
                <w:szCs w:val="18"/>
              </w:rPr>
              <w:t>upport</w:t>
            </w:r>
            <w:r w:rsidRPr="001D2138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</w:rPr>
              <w:t xml:space="preserve"> team, ensuring response</w:t>
            </w:r>
            <w:r w:rsidR="00BD2927" w:rsidRPr="001D2138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</w:rPr>
              <w:t>s on time</w:t>
            </w:r>
            <w:r w:rsidRPr="001D2138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</w:rPr>
              <w:t xml:space="preserve"> and resolution of customer inquiries by </w:t>
            </w:r>
            <w:r w:rsidRPr="001D2138">
              <w:rPr>
                <w:rStyle w:val="span"/>
                <w:rFonts w:ascii="Century Gothic" w:eastAsia="Century Gothic" w:hAnsi="Century Gothic" w:cs="Century Gothic"/>
                <w:b/>
                <w:bCs/>
                <w:sz w:val="18"/>
                <w:szCs w:val="18"/>
              </w:rPr>
              <w:t>reducing AHT</w:t>
            </w:r>
            <w:r w:rsidRPr="001D2138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</w:rPr>
              <w:t xml:space="preserve"> by 46%</w:t>
            </w:r>
          </w:p>
          <w:p w:rsidR="004E6C29" w:rsidRPr="001D2138" w:rsidRDefault="00D0347C">
            <w:pPr>
              <w:pStyle w:val="documentulli"/>
              <w:numPr>
                <w:ilvl w:val="0"/>
                <w:numId w:val="1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18"/>
                <w:szCs w:val="18"/>
              </w:rPr>
            </w:pPr>
            <w:r w:rsidRPr="001D2138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</w:rPr>
              <w:t>I</w:t>
            </w:r>
            <w:r w:rsidR="004E6C29" w:rsidRPr="001D2138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</w:rPr>
              <w:t>mplemented customer support strategies, increasing customer retention rates by 20%</w:t>
            </w:r>
          </w:p>
          <w:p w:rsidR="004E6C29" w:rsidRPr="001D2138" w:rsidRDefault="00B96F93">
            <w:pPr>
              <w:pStyle w:val="documentulli"/>
              <w:numPr>
                <w:ilvl w:val="0"/>
                <w:numId w:val="1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18"/>
                <w:szCs w:val="18"/>
              </w:rPr>
            </w:pPr>
            <w:r w:rsidRPr="001D2138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</w:rPr>
              <w:t>Facilitated</w:t>
            </w:r>
            <w:r w:rsidR="004E6C29" w:rsidRPr="001D2138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</w:rPr>
              <w:t xml:space="preserve"> with sales teams to provide comprehensive </w:t>
            </w:r>
            <w:r w:rsidR="004E6C29" w:rsidRPr="001D2138">
              <w:rPr>
                <w:rStyle w:val="span"/>
                <w:rFonts w:ascii="Century Gothic" w:eastAsia="Century Gothic" w:hAnsi="Century Gothic" w:cs="Century Gothic"/>
                <w:b/>
                <w:bCs/>
                <w:sz w:val="18"/>
                <w:szCs w:val="18"/>
              </w:rPr>
              <w:t>pre-sales support</w:t>
            </w:r>
            <w:r w:rsidR="004E6C29" w:rsidRPr="001D2138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</w:rPr>
              <w:t>, contributing to</w:t>
            </w:r>
            <w:r w:rsidR="00E11262" w:rsidRPr="001D2138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</w:rPr>
              <w:t xml:space="preserve"> 30%</w:t>
            </w:r>
            <w:r w:rsidR="004E6C29" w:rsidRPr="001D2138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</w:rPr>
              <w:t xml:space="preserve"> higher conversion rates and expanded revenue streams</w:t>
            </w:r>
          </w:p>
          <w:p w:rsidR="004E6C29" w:rsidRPr="001D2138" w:rsidRDefault="004E6C29">
            <w:pPr>
              <w:pStyle w:val="documentulli"/>
              <w:numPr>
                <w:ilvl w:val="0"/>
                <w:numId w:val="1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18"/>
                <w:szCs w:val="18"/>
              </w:rPr>
            </w:pPr>
            <w:r w:rsidRPr="001D2138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</w:rPr>
              <w:t xml:space="preserve">Leveraged data-driven insights to identify </w:t>
            </w:r>
            <w:r w:rsidRPr="001D2138">
              <w:rPr>
                <w:rStyle w:val="span"/>
                <w:rFonts w:ascii="Century Gothic" w:eastAsia="Century Gothic" w:hAnsi="Century Gothic" w:cs="Century Gothic"/>
                <w:b/>
                <w:bCs/>
                <w:sz w:val="18"/>
                <w:szCs w:val="18"/>
              </w:rPr>
              <w:t>areas for improvement</w:t>
            </w:r>
            <w:r w:rsidRPr="001D2138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</w:rPr>
              <w:t xml:space="preserve">, leading to more </w:t>
            </w:r>
            <w:r w:rsidRPr="001D2138">
              <w:rPr>
                <w:rStyle w:val="span"/>
                <w:rFonts w:ascii="Century Gothic" w:eastAsia="Century Gothic" w:hAnsi="Century Gothic" w:cs="Century Gothic"/>
                <w:b/>
                <w:bCs/>
                <w:sz w:val="18"/>
                <w:szCs w:val="18"/>
              </w:rPr>
              <w:t>effective support strategies</w:t>
            </w:r>
            <w:r w:rsidRPr="001D2138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</w:rPr>
              <w:t xml:space="preserve"> and enhanced overall performance</w:t>
            </w:r>
            <w:r w:rsidR="006F7EEE" w:rsidRPr="001D2138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</w:rPr>
              <w:t xml:space="preserve"> by 15%</w:t>
            </w:r>
          </w:p>
          <w:p w:rsidR="004E6C29" w:rsidRPr="001D2138" w:rsidRDefault="00E11262">
            <w:pPr>
              <w:pStyle w:val="documentulli"/>
              <w:numPr>
                <w:ilvl w:val="0"/>
                <w:numId w:val="1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18"/>
                <w:szCs w:val="18"/>
              </w:rPr>
            </w:pPr>
            <w:r w:rsidRPr="001D2138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</w:rPr>
              <w:t>Standardized</w:t>
            </w:r>
            <w:r w:rsidR="004E6C29" w:rsidRPr="001D2138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</w:rPr>
              <w:t xml:space="preserve"> reporting mechanisms improving visibility into </w:t>
            </w:r>
            <w:r w:rsidR="004E6C29" w:rsidRPr="001D2138">
              <w:rPr>
                <w:rStyle w:val="span"/>
                <w:rFonts w:ascii="Century Gothic" w:eastAsia="Century Gothic" w:hAnsi="Century Gothic" w:cs="Century Gothic"/>
                <w:b/>
                <w:bCs/>
                <w:sz w:val="18"/>
                <w:szCs w:val="18"/>
              </w:rPr>
              <w:t>key performance metrics</w:t>
            </w:r>
            <w:r w:rsidR="004E6C29" w:rsidRPr="001D2138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</w:rPr>
              <w:t xml:space="preserve"> facilitating data-driven decision-making</w:t>
            </w:r>
          </w:p>
          <w:p w:rsidR="006932F5" w:rsidRPr="001D2138" w:rsidRDefault="00D0347C">
            <w:pPr>
              <w:pStyle w:val="documentulli"/>
              <w:numPr>
                <w:ilvl w:val="0"/>
                <w:numId w:val="1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18"/>
                <w:szCs w:val="18"/>
              </w:rPr>
            </w:pPr>
            <w:r w:rsidRPr="001D2138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</w:rPr>
              <w:t>Organized</w:t>
            </w:r>
            <w:r w:rsidR="00262088" w:rsidRPr="001D2138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</w:rPr>
              <w:t xml:space="preserve"> regular team meetings </w:t>
            </w:r>
            <w:r w:rsidR="00262088" w:rsidRPr="001D2138">
              <w:rPr>
                <w:rStyle w:val="span"/>
                <w:rFonts w:ascii="Century Gothic" w:eastAsia="Century Gothic" w:hAnsi="Century Gothic" w:cs="Century Gothic"/>
                <w:b/>
                <w:bCs/>
                <w:sz w:val="18"/>
                <w:szCs w:val="18"/>
              </w:rPr>
              <w:t>to review performance metrics</w:t>
            </w:r>
            <w:r w:rsidR="00262088" w:rsidRPr="001D2138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</w:rPr>
              <w:t xml:space="preserve">, discuss upcoming initiatives, and ensure </w:t>
            </w:r>
            <w:r w:rsidR="00262088" w:rsidRPr="001D2138">
              <w:rPr>
                <w:rStyle w:val="span"/>
                <w:rFonts w:ascii="Century Gothic" w:eastAsia="Century Gothic" w:hAnsi="Century Gothic" w:cs="Century Gothic"/>
                <w:b/>
                <w:bCs/>
                <w:sz w:val="18"/>
                <w:szCs w:val="18"/>
              </w:rPr>
              <w:t>clear communication</w:t>
            </w:r>
            <w:r w:rsidR="00262088" w:rsidRPr="001D2138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</w:rPr>
              <w:t xml:space="preserve"> among team members</w:t>
            </w:r>
          </w:p>
          <w:p w:rsidR="00E11262" w:rsidRPr="00793BD7" w:rsidRDefault="00000000" w:rsidP="00793BD7">
            <w:pPr>
              <w:pStyle w:val="documentulli"/>
              <w:numPr>
                <w:ilvl w:val="0"/>
                <w:numId w:val="1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2"/>
                <w:szCs w:val="22"/>
              </w:rPr>
            </w:pPr>
            <w:r w:rsidRPr="001D2138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</w:rPr>
              <w:t xml:space="preserve">Assessed </w:t>
            </w:r>
            <w:r w:rsidRPr="001D2138">
              <w:rPr>
                <w:rStyle w:val="span"/>
                <w:rFonts w:ascii="Century Gothic" w:eastAsia="Century Gothic" w:hAnsi="Century Gothic" w:cs="Century Gothic"/>
                <w:b/>
                <w:bCs/>
                <w:sz w:val="18"/>
                <w:szCs w:val="18"/>
              </w:rPr>
              <w:t>staffing needs</w:t>
            </w:r>
            <w:r w:rsidRPr="001D2138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</w:rPr>
              <w:t xml:space="preserve"> based on workload fluctuations and planned strategic hiring initiatives </w:t>
            </w:r>
            <w:r w:rsidR="00262088" w:rsidRPr="001D2138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</w:rPr>
              <w:t>to maintain optimal team performance</w:t>
            </w:r>
          </w:p>
        </w:tc>
      </w:tr>
    </w:tbl>
    <w:p w:rsidR="006932F5" w:rsidRDefault="006932F5">
      <w:pPr>
        <w:rPr>
          <w:vanish/>
        </w:rPr>
      </w:pPr>
    </w:p>
    <w:tbl>
      <w:tblPr>
        <w:tblStyle w:val="documentdivparagraph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510"/>
        <w:gridCol w:w="8436"/>
      </w:tblGrid>
      <w:tr w:rsidR="006932F5">
        <w:tc>
          <w:tcPr>
            <w:tcW w:w="2510" w:type="dxa"/>
            <w:tcMar>
              <w:top w:w="200" w:type="dxa"/>
              <w:left w:w="0" w:type="dxa"/>
              <w:bottom w:w="0" w:type="dxa"/>
              <w:right w:w="105" w:type="dxa"/>
            </w:tcMar>
            <w:hideMark/>
          </w:tcPr>
          <w:p w:rsidR="006D2AD6" w:rsidRDefault="006D2AD6">
            <w:pPr>
              <w:pStyle w:val="spandateswrapperParagraph"/>
              <w:pBdr>
                <w:right w:val="none" w:sz="0" w:space="0" w:color="auto"/>
              </w:pBdr>
              <w:ind w:right="300"/>
              <w:textAlignment w:val="auto"/>
              <w:rPr>
                <w:rStyle w:val="txtBold"/>
                <w:rFonts w:ascii="Century Gothic" w:eastAsia="Century Gothic" w:hAnsi="Century Gothic" w:cs="Century Gothic"/>
              </w:rPr>
            </w:pPr>
            <w:r>
              <w:rPr>
                <w:rStyle w:val="txtBold"/>
                <w:rFonts w:ascii="Century Gothic" w:eastAsia="Century Gothic" w:hAnsi="Century Gothic" w:cs="Century Gothic"/>
              </w:rPr>
              <w:t xml:space="preserve">Jun 2019 – </w:t>
            </w:r>
          </w:p>
          <w:p w:rsidR="006932F5" w:rsidRDefault="006D2AD6">
            <w:pPr>
              <w:pStyle w:val="spandateswrapperParagraph"/>
              <w:pBdr>
                <w:right w:val="none" w:sz="0" w:space="0" w:color="auto"/>
              </w:pBdr>
              <w:ind w:right="300"/>
              <w:textAlignment w:val="auto"/>
              <w:rPr>
                <w:rStyle w:val="spandateswrapper"/>
                <w:rFonts w:ascii="Century Gothic" w:eastAsia="Century Gothic" w:hAnsi="Century Gothic" w:cs="Century Gothic"/>
                <w:sz w:val="4"/>
                <w:szCs w:val="4"/>
              </w:rPr>
            </w:pPr>
            <w:r>
              <w:rPr>
                <w:rStyle w:val="txtBold"/>
                <w:rFonts w:ascii="Century Gothic" w:eastAsia="Century Gothic" w:hAnsi="Century Gothic" w:cs="Century Gothic"/>
              </w:rPr>
              <w:t>Dec 2022</w:t>
            </w:r>
          </w:p>
        </w:tc>
        <w:tc>
          <w:tcPr>
            <w:tcW w:w="8436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:rsidR="006932F5" w:rsidRPr="001D2138" w:rsidRDefault="00000000">
            <w:pPr>
              <w:pStyle w:val="spandateswrapperParagraph"/>
              <w:pBdr>
                <w:right w:val="none" w:sz="0" w:space="0" w:color="auto"/>
              </w:pBdr>
              <w:ind w:right="300"/>
              <w:textAlignment w:val="auto"/>
              <w:rPr>
                <w:rStyle w:val="txtBold"/>
                <w:rFonts w:ascii="Century Gothic" w:eastAsia="Century Gothic" w:hAnsi="Century Gothic" w:cs="Century Gothic"/>
                <w:sz w:val="24"/>
                <w:szCs w:val="24"/>
              </w:rPr>
            </w:pPr>
            <w:r w:rsidRPr="001D2138">
              <w:rPr>
                <w:rStyle w:val="divdocumentjobtitle"/>
                <w:rFonts w:ascii="Century Gothic" w:eastAsia="Century Gothic" w:hAnsi="Century Gothic" w:cs="Century Gothic"/>
                <w:b/>
                <w:bCs/>
                <w:sz w:val="24"/>
                <w:szCs w:val="24"/>
              </w:rPr>
              <w:t>Specialist - Customer Support</w:t>
            </w:r>
            <w:r w:rsidRPr="001D2138">
              <w:rPr>
                <w:rStyle w:val="documentmb5"/>
                <w:rFonts w:ascii="Century Gothic" w:eastAsia="Century Gothic" w:hAnsi="Century Gothic" w:cs="Century Gothic"/>
                <w:sz w:val="24"/>
                <w:szCs w:val="24"/>
              </w:rPr>
              <w:t xml:space="preserve"> </w:t>
            </w:r>
          </w:p>
          <w:p w:rsidR="006932F5" w:rsidRPr="001D2138" w:rsidRDefault="00000000">
            <w:pPr>
              <w:pStyle w:val="documentmb5Paragraph"/>
              <w:spacing w:line="340" w:lineRule="atLeast"/>
              <w:ind w:right="200"/>
              <w:rPr>
                <w:rStyle w:val="documentsinglecolumnCharacter"/>
                <w:rFonts w:ascii="Century Gothic" w:eastAsia="Century Gothic" w:hAnsi="Century Gothic" w:cs="Century Gothic"/>
                <w:i/>
                <w:iCs/>
                <w:sz w:val="20"/>
                <w:szCs w:val="20"/>
              </w:rPr>
            </w:pPr>
            <w:r w:rsidRPr="001D2138">
              <w:rPr>
                <w:rStyle w:val="span"/>
                <w:rFonts w:ascii="Century Gothic" w:eastAsia="Century Gothic" w:hAnsi="Century Gothic" w:cs="Century Gothic"/>
                <w:i/>
                <w:iCs/>
                <w:sz w:val="20"/>
                <w:szCs w:val="20"/>
              </w:rPr>
              <w:t>Intouch CX</w:t>
            </w:r>
            <w:r w:rsidR="00CD729F" w:rsidRPr="001D2138">
              <w:rPr>
                <w:rStyle w:val="documentsinglecolumnCharacter"/>
                <w:rFonts w:ascii="Century Gothic" w:eastAsia="Century Gothic" w:hAnsi="Century Gothic" w:cs="Century Gothic"/>
                <w:i/>
                <w:iCs/>
                <w:sz w:val="20"/>
                <w:szCs w:val="20"/>
              </w:rPr>
              <w:t>, Bangalore</w:t>
            </w:r>
          </w:p>
          <w:p w:rsidR="00262088" w:rsidRPr="001D2138" w:rsidRDefault="00262088" w:rsidP="00262088">
            <w:pPr>
              <w:pStyle w:val="documentulli"/>
              <w:numPr>
                <w:ilvl w:val="0"/>
                <w:numId w:val="3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18"/>
                <w:szCs w:val="18"/>
              </w:rPr>
            </w:pPr>
            <w:r w:rsidRPr="001D2138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</w:rPr>
              <w:t xml:space="preserve">Directed </w:t>
            </w:r>
            <w:r w:rsidRPr="001D2138">
              <w:rPr>
                <w:rStyle w:val="span"/>
                <w:rFonts w:ascii="Century Gothic" w:eastAsia="Century Gothic" w:hAnsi="Century Gothic" w:cs="Century Gothic"/>
                <w:b/>
                <w:bCs/>
                <w:sz w:val="18"/>
                <w:szCs w:val="18"/>
              </w:rPr>
              <w:t>teams of 40-50</w:t>
            </w:r>
            <w:r w:rsidRPr="001D2138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</w:rPr>
              <w:t xml:space="preserve"> individuals and managed operations for over </w:t>
            </w:r>
            <w:r w:rsidRPr="001D2138">
              <w:rPr>
                <w:rStyle w:val="span"/>
                <w:rFonts w:ascii="Century Gothic" w:eastAsia="Century Gothic" w:hAnsi="Century Gothic" w:cs="Century Gothic"/>
                <w:b/>
                <w:bCs/>
                <w:sz w:val="18"/>
                <w:szCs w:val="18"/>
              </w:rPr>
              <w:t>200 agents</w:t>
            </w:r>
          </w:p>
          <w:p w:rsidR="00262088" w:rsidRPr="001D2138" w:rsidRDefault="00B96F93" w:rsidP="00262088">
            <w:pPr>
              <w:pStyle w:val="documentulli"/>
              <w:numPr>
                <w:ilvl w:val="0"/>
                <w:numId w:val="3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18"/>
                <w:szCs w:val="18"/>
              </w:rPr>
            </w:pPr>
            <w:r w:rsidRPr="001D2138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</w:rPr>
              <w:lastRenderedPageBreak/>
              <w:t>Actualized</w:t>
            </w:r>
            <w:r w:rsidR="00262088" w:rsidRPr="001D2138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</w:rPr>
              <w:t xml:space="preserve"> client commitments </w:t>
            </w:r>
            <w:r w:rsidR="00262088" w:rsidRPr="001D2138">
              <w:rPr>
                <w:rStyle w:val="span"/>
                <w:rFonts w:ascii="Century Gothic" w:eastAsia="Century Gothic" w:hAnsi="Century Gothic" w:cs="Century Gothic"/>
                <w:b/>
                <w:bCs/>
                <w:sz w:val="18"/>
                <w:szCs w:val="18"/>
              </w:rPr>
              <w:t>on time</w:t>
            </w:r>
            <w:r w:rsidR="00262088" w:rsidRPr="001D2138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</w:rPr>
              <w:t xml:space="preserve"> while maintaining an average turnaround time of</w:t>
            </w:r>
            <w:r w:rsidR="00262088" w:rsidRPr="001D2138">
              <w:rPr>
                <w:rStyle w:val="span"/>
                <w:rFonts w:ascii="Century Gothic" w:eastAsia="Century Gothic" w:hAnsi="Century Gothic" w:cs="Century Gothic"/>
                <w:b/>
                <w:bCs/>
                <w:sz w:val="18"/>
                <w:szCs w:val="18"/>
              </w:rPr>
              <w:t xml:space="preserve"> </w:t>
            </w:r>
            <w:r w:rsidR="00262088" w:rsidRPr="001D2138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</w:rPr>
              <w:t>4-5 hours</w:t>
            </w:r>
          </w:p>
          <w:p w:rsidR="00262088" w:rsidRPr="001D2138" w:rsidRDefault="00D0347C" w:rsidP="00262088">
            <w:pPr>
              <w:pStyle w:val="documentulli"/>
              <w:numPr>
                <w:ilvl w:val="0"/>
                <w:numId w:val="3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b/>
                <w:bCs/>
                <w:sz w:val="18"/>
                <w:szCs w:val="18"/>
              </w:rPr>
            </w:pPr>
            <w:r w:rsidRPr="001D2138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</w:rPr>
              <w:t>Spearheaded</w:t>
            </w:r>
            <w:r w:rsidR="00262088" w:rsidRPr="001D2138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</w:rPr>
              <w:t xml:space="preserve"> </w:t>
            </w:r>
            <w:r w:rsidR="00262088" w:rsidRPr="001D2138">
              <w:rPr>
                <w:rStyle w:val="span"/>
                <w:rFonts w:ascii="Century Gothic" w:eastAsia="Century Gothic" w:hAnsi="Century Gothic" w:cs="Century Gothic"/>
                <w:b/>
                <w:bCs/>
                <w:sz w:val="18"/>
                <w:szCs w:val="18"/>
              </w:rPr>
              <w:t>day-to-day operations</w:t>
            </w:r>
            <w:r w:rsidR="00262088" w:rsidRPr="001D2138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</w:rPr>
              <w:t xml:space="preserve">, ensuring unbiased distribution of workload, maintaining </w:t>
            </w:r>
            <w:r w:rsidR="00262088" w:rsidRPr="001D2138">
              <w:rPr>
                <w:rStyle w:val="span"/>
                <w:rFonts w:ascii="Century Gothic" w:eastAsia="Century Gothic" w:hAnsi="Century Gothic" w:cs="Century Gothic"/>
                <w:b/>
                <w:bCs/>
                <w:sz w:val="18"/>
                <w:szCs w:val="18"/>
              </w:rPr>
              <w:t>high team morale</w:t>
            </w:r>
            <w:r w:rsidR="00262088" w:rsidRPr="001D2138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</w:rPr>
              <w:t xml:space="preserve">, and sustaining </w:t>
            </w:r>
            <w:r w:rsidR="00262088" w:rsidRPr="001D2138">
              <w:rPr>
                <w:rStyle w:val="span"/>
                <w:rFonts w:ascii="Century Gothic" w:eastAsia="Century Gothic" w:hAnsi="Century Gothic" w:cs="Century Gothic"/>
                <w:b/>
                <w:bCs/>
                <w:sz w:val="18"/>
                <w:szCs w:val="18"/>
              </w:rPr>
              <w:t>optimal performance levels</w:t>
            </w:r>
          </w:p>
          <w:p w:rsidR="00262088" w:rsidRPr="001D2138" w:rsidRDefault="00D0347C" w:rsidP="00262088">
            <w:pPr>
              <w:pStyle w:val="documentulli"/>
              <w:numPr>
                <w:ilvl w:val="0"/>
                <w:numId w:val="3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18"/>
                <w:szCs w:val="18"/>
              </w:rPr>
            </w:pPr>
            <w:r w:rsidRPr="001D2138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</w:rPr>
              <w:t>Administered</w:t>
            </w:r>
            <w:r w:rsidR="00262088" w:rsidRPr="001D2138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</w:rPr>
              <w:t xml:space="preserve"> team dynamics to minimize </w:t>
            </w:r>
            <w:r w:rsidR="00262088" w:rsidRPr="001D2138">
              <w:rPr>
                <w:rStyle w:val="span"/>
                <w:rFonts w:ascii="Century Gothic" w:eastAsia="Century Gothic" w:hAnsi="Century Gothic" w:cs="Century Gothic"/>
                <w:b/>
                <w:bCs/>
                <w:sz w:val="18"/>
                <w:szCs w:val="18"/>
              </w:rPr>
              <w:t>Shrinkage and Attrition</w:t>
            </w:r>
            <w:r w:rsidR="00262088" w:rsidRPr="001D2138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</w:rPr>
              <w:t>, maintaining monthly retention targets below 5%</w:t>
            </w:r>
          </w:p>
          <w:p w:rsidR="00262088" w:rsidRPr="001D2138" w:rsidRDefault="00262088" w:rsidP="00262088">
            <w:pPr>
              <w:pStyle w:val="documentulli"/>
              <w:numPr>
                <w:ilvl w:val="0"/>
                <w:numId w:val="3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18"/>
                <w:szCs w:val="18"/>
              </w:rPr>
            </w:pPr>
            <w:r w:rsidRPr="001D2138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</w:rPr>
              <w:t>Cultivated a trust-centric and communicative environment, fostering creative thinking and cohesive team efforts</w:t>
            </w:r>
          </w:p>
          <w:p w:rsidR="00262088" w:rsidRPr="001D2138" w:rsidRDefault="00D0347C" w:rsidP="00262088">
            <w:pPr>
              <w:pStyle w:val="documentulli"/>
              <w:numPr>
                <w:ilvl w:val="0"/>
                <w:numId w:val="3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18"/>
                <w:szCs w:val="18"/>
              </w:rPr>
            </w:pPr>
            <w:r w:rsidRPr="001D2138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</w:rPr>
              <w:t>Evaluated</w:t>
            </w:r>
            <w:r w:rsidR="00262088" w:rsidRPr="001D2138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</w:rPr>
              <w:t xml:space="preserve"> </w:t>
            </w:r>
            <w:r w:rsidR="00262088" w:rsidRPr="001D2138">
              <w:rPr>
                <w:rStyle w:val="span"/>
                <w:rFonts w:ascii="Century Gothic" w:eastAsia="Century Gothic" w:hAnsi="Century Gothic" w:cs="Century Gothic"/>
                <w:b/>
                <w:bCs/>
                <w:sz w:val="18"/>
                <w:szCs w:val="18"/>
              </w:rPr>
              <w:t>coaching opportunities</w:t>
            </w:r>
            <w:r w:rsidR="00262088" w:rsidRPr="001D2138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</w:rPr>
              <w:t xml:space="preserve">, providing constructive feedback to enhance team performance </w:t>
            </w:r>
            <w:r w:rsidR="006F7EEE" w:rsidRPr="001D2138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</w:rPr>
              <w:t xml:space="preserve">by 20% </w:t>
            </w:r>
            <w:r w:rsidR="00262088" w:rsidRPr="001D2138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</w:rPr>
              <w:t>and address errors</w:t>
            </w:r>
          </w:p>
          <w:p w:rsidR="00262088" w:rsidRPr="001D2138" w:rsidRDefault="00D0347C" w:rsidP="00262088">
            <w:pPr>
              <w:pStyle w:val="documentulli"/>
              <w:numPr>
                <w:ilvl w:val="0"/>
                <w:numId w:val="3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18"/>
                <w:szCs w:val="18"/>
              </w:rPr>
            </w:pPr>
            <w:r w:rsidRPr="001D2138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</w:rPr>
              <w:t>Awarded</w:t>
            </w:r>
            <w:r w:rsidR="00262088" w:rsidRPr="001D2138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</w:rPr>
              <w:t xml:space="preserve"> recognition as </w:t>
            </w:r>
            <w:r w:rsidR="00262088" w:rsidRPr="001D2138">
              <w:rPr>
                <w:rStyle w:val="span"/>
                <w:rFonts w:ascii="Century Gothic" w:eastAsia="Century Gothic" w:hAnsi="Century Gothic" w:cs="Century Gothic"/>
                <w:b/>
                <w:bCs/>
                <w:sz w:val="18"/>
                <w:szCs w:val="18"/>
              </w:rPr>
              <w:t>best team lead</w:t>
            </w:r>
            <w:r w:rsidR="00262088" w:rsidRPr="001D2138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</w:rPr>
              <w:t>, exceeding team targets throughout tenure</w:t>
            </w:r>
          </w:p>
          <w:p w:rsidR="006932F5" w:rsidRPr="00793BD7" w:rsidRDefault="00D0347C" w:rsidP="00793BD7">
            <w:pPr>
              <w:pStyle w:val="documentulli"/>
              <w:numPr>
                <w:ilvl w:val="0"/>
                <w:numId w:val="3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</w:pPr>
            <w:r w:rsidRPr="001D2138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</w:rPr>
              <w:t>Pioneered</w:t>
            </w:r>
            <w:r w:rsidR="00262088" w:rsidRPr="001D2138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</w:rPr>
              <w:t xml:space="preserve"> new </w:t>
            </w:r>
            <w:r w:rsidR="00262088" w:rsidRPr="001D2138">
              <w:rPr>
                <w:rStyle w:val="span"/>
                <w:rFonts w:ascii="Century Gothic" w:eastAsia="Century Gothic" w:hAnsi="Century Gothic" w:cs="Century Gothic"/>
                <w:b/>
                <w:bCs/>
                <w:sz w:val="18"/>
                <w:szCs w:val="18"/>
              </w:rPr>
              <w:t>training programs</w:t>
            </w:r>
            <w:r w:rsidR="00262088" w:rsidRPr="001D2138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</w:rPr>
              <w:t xml:space="preserve"> for agents, leading to </w:t>
            </w:r>
            <w:r w:rsidR="00CD729F" w:rsidRPr="001D2138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</w:rPr>
              <w:t>95%</w:t>
            </w:r>
            <w:r w:rsidR="00262088" w:rsidRPr="001D2138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</w:rPr>
              <w:t xml:space="preserve"> employee retention rates and better overall performance</w:t>
            </w:r>
          </w:p>
        </w:tc>
      </w:tr>
    </w:tbl>
    <w:p w:rsidR="006932F5" w:rsidRDefault="006932F5">
      <w:pPr>
        <w:rPr>
          <w:vanish/>
        </w:rPr>
      </w:pPr>
    </w:p>
    <w:tbl>
      <w:tblPr>
        <w:tblStyle w:val="documentdivparagraph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510"/>
        <w:gridCol w:w="8436"/>
      </w:tblGrid>
      <w:tr w:rsidR="006932F5">
        <w:tc>
          <w:tcPr>
            <w:tcW w:w="2510" w:type="dxa"/>
            <w:tcMar>
              <w:top w:w="200" w:type="dxa"/>
              <w:left w:w="0" w:type="dxa"/>
              <w:bottom w:w="0" w:type="dxa"/>
              <w:right w:w="105" w:type="dxa"/>
            </w:tcMar>
            <w:hideMark/>
          </w:tcPr>
          <w:p w:rsidR="006D2AD6" w:rsidRDefault="006D2AD6">
            <w:pPr>
              <w:pStyle w:val="spandateswrapperParagraph"/>
              <w:pBdr>
                <w:right w:val="none" w:sz="0" w:space="0" w:color="auto"/>
              </w:pBdr>
              <w:ind w:right="300"/>
              <w:textAlignment w:val="auto"/>
              <w:rPr>
                <w:rStyle w:val="txtBold"/>
                <w:rFonts w:ascii="Century Gothic" w:eastAsia="Century Gothic" w:hAnsi="Century Gothic" w:cs="Century Gothic"/>
              </w:rPr>
            </w:pPr>
            <w:r>
              <w:rPr>
                <w:rStyle w:val="txtBold"/>
                <w:rFonts w:ascii="Century Gothic" w:eastAsia="Century Gothic" w:hAnsi="Century Gothic" w:cs="Century Gothic"/>
              </w:rPr>
              <w:t>Nov 2018</w:t>
            </w:r>
            <w:r>
              <w:rPr>
                <w:rStyle w:val="spandateswrapper"/>
                <w:rFonts w:ascii="Century Gothic" w:eastAsia="Century Gothic" w:hAnsi="Century Gothic" w:cs="Century Gothic"/>
              </w:rPr>
              <w:t xml:space="preserve"> </w:t>
            </w:r>
            <w:r>
              <w:rPr>
                <w:rStyle w:val="txtBold"/>
                <w:rFonts w:ascii="Century Gothic" w:eastAsia="Century Gothic" w:hAnsi="Century Gothic" w:cs="Century Gothic"/>
              </w:rPr>
              <w:t>–</w:t>
            </w:r>
          </w:p>
          <w:p w:rsidR="006932F5" w:rsidRDefault="006D2AD6">
            <w:pPr>
              <w:pStyle w:val="spandateswrapperParagraph"/>
              <w:pBdr>
                <w:right w:val="none" w:sz="0" w:space="0" w:color="auto"/>
              </w:pBdr>
              <w:ind w:right="300"/>
              <w:textAlignment w:val="auto"/>
              <w:rPr>
                <w:rStyle w:val="spandateswrapper"/>
                <w:rFonts w:ascii="Century Gothic" w:eastAsia="Century Gothic" w:hAnsi="Century Gothic" w:cs="Century Gothic"/>
                <w:sz w:val="4"/>
                <w:szCs w:val="4"/>
              </w:rPr>
            </w:pPr>
            <w:r>
              <w:rPr>
                <w:rStyle w:val="txtBold"/>
                <w:rFonts w:ascii="Century Gothic" w:eastAsia="Century Gothic" w:hAnsi="Century Gothic" w:cs="Century Gothic"/>
              </w:rPr>
              <w:t>Jun 2019</w:t>
            </w:r>
          </w:p>
        </w:tc>
        <w:tc>
          <w:tcPr>
            <w:tcW w:w="8436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:rsidR="006932F5" w:rsidRPr="001D2138" w:rsidRDefault="00000000">
            <w:pPr>
              <w:pStyle w:val="spandateswrapperParagraph"/>
              <w:pBdr>
                <w:right w:val="none" w:sz="0" w:space="0" w:color="auto"/>
              </w:pBdr>
              <w:ind w:right="300"/>
              <w:textAlignment w:val="auto"/>
              <w:rPr>
                <w:rStyle w:val="txtBold"/>
                <w:rFonts w:ascii="Century Gothic" w:eastAsia="Century Gothic" w:hAnsi="Century Gothic" w:cs="Century Gothic"/>
                <w:sz w:val="24"/>
                <w:szCs w:val="24"/>
              </w:rPr>
            </w:pPr>
            <w:r w:rsidRPr="001D2138">
              <w:rPr>
                <w:rStyle w:val="divdocumentjobtitle"/>
                <w:rFonts w:ascii="Century Gothic" w:eastAsia="Century Gothic" w:hAnsi="Century Gothic" w:cs="Century Gothic"/>
                <w:b/>
                <w:bCs/>
                <w:sz w:val="24"/>
                <w:szCs w:val="24"/>
              </w:rPr>
              <w:t>Customer Service Executive</w:t>
            </w:r>
            <w:r w:rsidRPr="001D2138">
              <w:rPr>
                <w:rStyle w:val="documentmb5"/>
                <w:rFonts w:ascii="Century Gothic" w:eastAsia="Century Gothic" w:hAnsi="Century Gothic" w:cs="Century Gothic"/>
                <w:sz w:val="24"/>
                <w:szCs w:val="24"/>
              </w:rPr>
              <w:t xml:space="preserve"> </w:t>
            </w:r>
          </w:p>
          <w:p w:rsidR="006932F5" w:rsidRPr="001D2138" w:rsidRDefault="00000000">
            <w:pPr>
              <w:pStyle w:val="documentmb5Paragraph"/>
              <w:spacing w:line="340" w:lineRule="atLeast"/>
              <w:ind w:right="200"/>
              <w:rPr>
                <w:rStyle w:val="documentsinglecolumnCharacter"/>
                <w:rFonts w:ascii="Century Gothic" w:eastAsia="Century Gothic" w:hAnsi="Century Gothic" w:cs="Century Gothic"/>
                <w:i/>
                <w:iCs/>
                <w:sz w:val="20"/>
                <w:szCs w:val="20"/>
              </w:rPr>
            </w:pPr>
            <w:r w:rsidRPr="001D2138">
              <w:rPr>
                <w:rStyle w:val="span"/>
                <w:rFonts w:ascii="Century Gothic" w:eastAsia="Century Gothic" w:hAnsi="Century Gothic" w:cs="Century Gothic"/>
                <w:i/>
                <w:iCs/>
                <w:sz w:val="20"/>
                <w:szCs w:val="20"/>
              </w:rPr>
              <w:t>Sutherland Global Services</w:t>
            </w:r>
            <w:r w:rsidR="00CD729F" w:rsidRPr="001D2138">
              <w:rPr>
                <w:rStyle w:val="documentsinglecolumnCharacter"/>
                <w:rFonts w:ascii="Century Gothic" w:eastAsia="Century Gothic" w:hAnsi="Century Gothic" w:cs="Century Gothic"/>
                <w:i/>
                <w:iCs/>
                <w:sz w:val="20"/>
                <w:szCs w:val="20"/>
              </w:rPr>
              <w:t>, Kochi</w:t>
            </w:r>
          </w:p>
          <w:p w:rsidR="006932F5" w:rsidRPr="001D2138" w:rsidRDefault="00B96F93">
            <w:pPr>
              <w:pStyle w:val="documentulli"/>
              <w:numPr>
                <w:ilvl w:val="0"/>
                <w:numId w:val="3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18"/>
                <w:szCs w:val="18"/>
              </w:rPr>
            </w:pPr>
            <w:r w:rsidRPr="001D2138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</w:rPr>
              <w:t>Produced warm, assured, and competent solutions to Amazon Canada customers, utilizing range of internal and client-based tools</w:t>
            </w:r>
          </w:p>
          <w:p w:rsidR="006932F5" w:rsidRPr="001D2138" w:rsidRDefault="00E11262">
            <w:pPr>
              <w:pStyle w:val="documentulli"/>
              <w:numPr>
                <w:ilvl w:val="0"/>
                <w:numId w:val="3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18"/>
                <w:szCs w:val="18"/>
              </w:rPr>
            </w:pPr>
            <w:r w:rsidRPr="001D2138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</w:rPr>
              <w:t xml:space="preserve">Amplified customer satisfaction by addressing over </w:t>
            </w:r>
            <w:r w:rsidRPr="001D2138">
              <w:rPr>
                <w:rStyle w:val="span"/>
                <w:rFonts w:ascii="Century Gothic" w:eastAsia="Century Gothic" w:hAnsi="Century Gothic" w:cs="Century Gothic"/>
                <w:b/>
                <w:bCs/>
                <w:sz w:val="18"/>
                <w:szCs w:val="18"/>
              </w:rPr>
              <w:t xml:space="preserve">100 inquiries </w:t>
            </w:r>
            <w:r w:rsidRPr="001D2138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</w:rPr>
              <w:t>and resolving</w:t>
            </w:r>
            <w:r w:rsidRPr="001D2138">
              <w:rPr>
                <w:rStyle w:val="span"/>
                <w:rFonts w:ascii="Century Gothic" w:eastAsia="Century Gothic" w:hAnsi="Century Gothic" w:cs="Century Gothic"/>
                <w:b/>
                <w:bCs/>
                <w:sz w:val="18"/>
                <w:szCs w:val="18"/>
              </w:rPr>
              <w:t xml:space="preserve"> </w:t>
            </w:r>
            <w:r w:rsidR="00E84850" w:rsidRPr="001D2138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</w:rPr>
              <w:t xml:space="preserve">over 90 </w:t>
            </w:r>
            <w:r w:rsidRPr="001D2138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</w:rPr>
              <w:t>issues per day</w:t>
            </w:r>
          </w:p>
          <w:p w:rsidR="006932F5" w:rsidRPr="001D2138" w:rsidRDefault="000B4152">
            <w:pPr>
              <w:pStyle w:val="documentulli"/>
              <w:numPr>
                <w:ilvl w:val="0"/>
                <w:numId w:val="3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18"/>
                <w:szCs w:val="18"/>
              </w:rPr>
            </w:pPr>
            <w:r w:rsidRPr="001D2138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</w:rPr>
              <w:t>Sustained</w:t>
            </w:r>
            <w:r w:rsidR="00E84850" w:rsidRPr="001D2138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</w:rPr>
              <w:t xml:space="preserve"> 100%</w:t>
            </w:r>
            <w:r w:rsidRPr="001D2138">
              <w:rPr>
                <w:rStyle w:val="span"/>
                <w:rFonts w:ascii="Century Gothic" w:eastAsia="Century Gothic" w:hAnsi="Century Gothic" w:cs="Century Gothic"/>
                <w:b/>
                <w:bCs/>
                <w:sz w:val="18"/>
                <w:szCs w:val="18"/>
              </w:rPr>
              <w:t xml:space="preserve"> KPIs and targets</w:t>
            </w:r>
            <w:r w:rsidRPr="001D2138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</w:rPr>
              <w:t xml:space="preserve"> to ensure high-quality customer service</w:t>
            </w:r>
          </w:p>
          <w:p w:rsidR="006932F5" w:rsidRPr="00426FD5" w:rsidRDefault="00426FD5" w:rsidP="00426FD5">
            <w:pPr>
              <w:pStyle w:val="documentulli"/>
              <w:numPr>
                <w:ilvl w:val="0"/>
                <w:numId w:val="3"/>
              </w:numPr>
              <w:spacing w:line="340" w:lineRule="atLeast"/>
              <w:ind w:left="320" w:right="200" w:hanging="201"/>
              <w:rPr>
                <w:rStyle w:val="span"/>
                <w:rFonts w:ascii="Century Gothic" w:eastAsia="Century Gothic" w:hAnsi="Century Gothic" w:cs="Century Gothic"/>
                <w:sz w:val="20"/>
                <w:szCs w:val="20"/>
              </w:rPr>
            </w:pPr>
            <w:r w:rsidRPr="001D2138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</w:rPr>
              <w:t xml:space="preserve">Advised customers to </w:t>
            </w:r>
            <w:r w:rsidRPr="001D2138">
              <w:rPr>
                <w:rStyle w:val="span"/>
                <w:rFonts w:ascii="Century Gothic" w:eastAsia="Century Gothic" w:hAnsi="Century Gothic" w:cs="Century Gothic"/>
                <w:b/>
                <w:bCs/>
                <w:sz w:val="18"/>
                <w:szCs w:val="18"/>
              </w:rPr>
              <w:t>sign up for customer loyalty program</w:t>
            </w:r>
            <w:r w:rsidRPr="001D2138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</w:rPr>
              <w:t xml:space="preserve"> to </w:t>
            </w:r>
            <w:r w:rsidR="00262088" w:rsidRPr="001D2138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</w:rPr>
              <w:t>increase</w:t>
            </w:r>
            <w:r w:rsidRPr="001D2138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</w:rPr>
              <w:t xml:space="preserve"> additional company revenue</w:t>
            </w:r>
            <w:r w:rsidR="00262088" w:rsidRPr="001D2138">
              <w:rPr>
                <w:rStyle w:val="span"/>
                <w:rFonts w:ascii="Century Gothic" w:eastAsia="Century Gothic" w:hAnsi="Century Gothic" w:cs="Century Gothic"/>
                <w:sz w:val="18"/>
                <w:szCs w:val="18"/>
              </w:rPr>
              <w:t xml:space="preserve"> by 2%</w:t>
            </w:r>
          </w:p>
        </w:tc>
      </w:tr>
    </w:tbl>
    <w:p w:rsidR="006932F5" w:rsidRDefault="006932F5">
      <w:pPr>
        <w:rPr>
          <w:vanish/>
        </w:rPr>
      </w:pPr>
    </w:p>
    <w:tbl>
      <w:tblPr>
        <w:tblStyle w:val="documentheading"/>
        <w:tblW w:w="5000" w:type="pct"/>
        <w:tblBorders>
          <w:bottom w:val="single" w:sz="8" w:space="0" w:color="CCCCCC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946"/>
      </w:tblGrid>
      <w:tr w:rsidR="006932F5">
        <w:tc>
          <w:tcPr>
            <w:tcW w:w="0" w:type="auto"/>
            <w:tcMar>
              <w:top w:w="30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:rsidR="006932F5" w:rsidRDefault="00000000">
            <w:pPr>
              <w:pStyle w:val="documentsectiontitle"/>
              <w:rPr>
                <w:rStyle w:val="documentsectiontitleCell"/>
                <w:rFonts w:ascii="Century Gothic" w:eastAsia="Century Gothic" w:hAnsi="Century Gothic" w:cs="Century Gothic"/>
                <w:b/>
                <w:bCs/>
              </w:rPr>
            </w:pPr>
            <w:r>
              <w:rPr>
                <w:rStyle w:val="documentsectiontitleCell"/>
                <w:rFonts w:ascii="Century Gothic" w:eastAsia="Century Gothic" w:hAnsi="Century Gothic" w:cs="Century Gothic"/>
                <w:b/>
                <w:bCs/>
              </w:rPr>
              <w:t>Education</w:t>
            </w:r>
          </w:p>
        </w:tc>
      </w:tr>
    </w:tbl>
    <w:p w:rsidR="006932F5" w:rsidRDefault="006932F5">
      <w:pPr>
        <w:rPr>
          <w:vanish/>
        </w:rPr>
      </w:pPr>
    </w:p>
    <w:tbl>
      <w:tblPr>
        <w:tblStyle w:val="documentdivparagraph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510"/>
        <w:gridCol w:w="8436"/>
      </w:tblGrid>
      <w:tr w:rsidR="006932F5">
        <w:tc>
          <w:tcPr>
            <w:tcW w:w="2510" w:type="dxa"/>
            <w:tcMar>
              <w:top w:w="0" w:type="dxa"/>
              <w:left w:w="0" w:type="dxa"/>
              <w:bottom w:w="0" w:type="dxa"/>
              <w:right w:w="105" w:type="dxa"/>
            </w:tcMar>
            <w:hideMark/>
          </w:tcPr>
          <w:p w:rsidR="00270A0E" w:rsidRDefault="00270A0E">
            <w:pPr>
              <w:pStyle w:val="spandateswrapperParagraph"/>
              <w:pBdr>
                <w:right w:val="none" w:sz="0" w:space="0" w:color="auto"/>
              </w:pBdr>
              <w:ind w:right="300"/>
              <w:textAlignment w:val="auto"/>
              <w:rPr>
                <w:rStyle w:val="txtBold"/>
                <w:rFonts w:ascii="Century Gothic" w:eastAsia="Century Gothic" w:hAnsi="Century Gothic" w:cs="Century Gothic"/>
              </w:rPr>
            </w:pPr>
            <w:r>
              <w:rPr>
                <w:rStyle w:val="txtBold"/>
                <w:rFonts w:ascii="Century Gothic" w:eastAsia="Century Gothic" w:hAnsi="Century Gothic" w:cs="Century Gothic"/>
              </w:rPr>
              <w:t>May 2014</w:t>
            </w:r>
            <w:r>
              <w:rPr>
                <w:rStyle w:val="spandateswrapper"/>
                <w:rFonts w:ascii="Century Gothic" w:eastAsia="Century Gothic" w:hAnsi="Century Gothic" w:cs="Century Gothic"/>
              </w:rPr>
              <w:t xml:space="preserve"> </w:t>
            </w:r>
            <w:r>
              <w:rPr>
                <w:rStyle w:val="txtBold"/>
                <w:rFonts w:ascii="Century Gothic" w:eastAsia="Century Gothic" w:hAnsi="Century Gothic" w:cs="Century Gothic"/>
              </w:rPr>
              <w:t xml:space="preserve">– </w:t>
            </w:r>
          </w:p>
          <w:p w:rsidR="006932F5" w:rsidRDefault="00270A0E">
            <w:pPr>
              <w:pStyle w:val="spandateswrapperParagraph"/>
              <w:pBdr>
                <w:right w:val="none" w:sz="0" w:space="0" w:color="auto"/>
              </w:pBdr>
              <w:ind w:right="300"/>
              <w:textAlignment w:val="auto"/>
              <w:rPr>
                <w:rStyle w:val="spandateswrapper"/>
                <w:rFonts w:ascii="Century Gothic" w:eastAsia="Century Gothic" w:hAnsi="Century Gothic" w:cs="Century Gothic"/>
                <w:sz w:val="4"/>
                <w:szCs w:val="4"/>
              </w:rPr>
            </w:pPr>
            <w:r>
              <w:rPr>
                <w:rStyle w:val="txtBold"/>
                <w:rFonts w:ascii="Century Gothic" w:eastAsia="Century Gothic" w:hAnsi="Century Gothic" w:cs="Century Gothic"/>
              </w:rPr>
              <w:t>Jun 2018</w:t>
            </w:r>
          </w:p>
        </w:tc>
        <w:tc>
          <w:tcPr>
            <w:tcW w:w="843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932F5" w:rsidRPr="001D2138" w:rsidRDefault="00000000">
            <w:pPr>
              <w:pStyle w:val="spandateswrapperParagraph"/>
              <w:pBdr>
                <w:right w:val="none" w:sz="0" w:space="0" w:color="auto"/>
              </w:pBdr>
              <w:ind w:right="300"/>
              <w:textAlignment w:val="auto"/>
              <w:rPr>
                <w:rStyle w:val="txtBold"/>
                <w:rFonts w:ascii="Century Gothic" w:eastAsia="Century Gothic" w:hAnsi="Century Gothic" w:cs="Century Gothic"/>
                <w:sz w:val="24"/>
                <w:szCs w:val="24"/>
              </w:rPr>
            </w:pPr>
            <w:r w:rsidRPr="001D2138">
              <w:rPr>
                <w:rStyle w:val="spandegree"/>
                <w:rFonts w:ascii="Century Gothic" w:eastAsia="Century Gothic" w:hAnsi="Century Gothic" w:cs="Century Gothic"/>
                <w:sz w:val="24"/>
                <w:szCs w:val="24"/>
              </w:rPr>
              <w:t>Bachelor of Technology</w:t>
            </w:r>
            <w:r w:rsidRPr="001D2138">
              <w:rPr>
                <w:rStyle w:val="documentmb5"/>
                <w:rFonts w:ascii="Century Gothic" w:eastAsia="Century Gothic" w:hAnsi="Century Gothic" w:cs="Century Gothic"/>
                <w:sz w:val="24"/>
                <w:szCs w:val="24"/>
              </w:rPr>
              <w:t xml:space="preserve"> </w:t>
            </w:r>
          </w:p>
          <w:p w:rsidR="006932F5" w:rsidRPr="001D2138" w:rsidRDefault="00000000">
            <w:pPr>
              <w:pStyle w:val="documentmb5Paragraph"/>
              <w:spacing w:line="340" w:lineRule="atLeast"/>
              <w:ind w:right="200"/>
              <w:rPr>
                <w:rStyle w:val="documentsinglecolumnCharacter"/>
                <w:rFonts w:ascii="Century Gothic" w:eastAsia="Century Gothic" w:hAnsi="Century Gothic" w:cs="Century Gothic"/>
                <w:i/>
                <w:iCs/>
                <w:sz w:val="20"/>
                <w:szCs w:val="20"/>
              </w:rPr>
            </w:pPr>
            <w:r w:rsidRPr="001D2138">
              <w:rPr>
                <w:rStyle w:val="span"/>
                <w:rFonts w:ascii="Century Gothic" w:eastAsia="Century Gothic" w:hAnsi="Century Gothic" w:cs="Century Gothic"/>
                <w:i/>
                <w:iCs/>
                <w:sz w:val="20"/>
                <w:szCs w:val="20"/>
              </w:rPr>
              <w:t>Mahatma Gandhi University - Kerala</w:t>
            </w:r>
          </w:p>
          <w:p w:rsidR="006932F5" w:rsidRDefault="006932F5">
            <w:pPr>
              <w:pStyle w:val="spanpaddedline"/>
              <w:spacing w:line="340" w:lineRule="atLeast"/>
              <w:ind w:right="200"/>
              <w:rPr>
                <w:rStyle w:val="documentsinglecolumnCharacter"/>
                <w:rFonts w:ascii="Century Gothic" w:eastAsia="Century Gothic" w:hAnsi="Century Gothic" w:cs="Century Gothic"/>
                <w:sz w:val="22"/>
                <w:szCs w:val="22"/>
              </w:rPr>
            </w:pPr>
          </w:p>
        </w:tc>
      </w:tr>
    </w:tbl>
    <w:p w:rsidR="006932F5" w:rsidRDefault="006932F5">
      <w:pPr>
        <w:rPr>
          <w:vanish/>
        </w:rPr>
      </w:pPr>
    </w:p>
    <w:tbl>
      <w:tblPr>
        <w:tblStyle w:val="documentheading"/>
        <w:tblW w:w="5000" w:type="pct"/>
        <w:tblBorders>
          <w:bottom w:val="single" w:sz="8" w:space="0" w:color="CCCCCC"/>
        </w:tblBorders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946"/>
      </w:tblGrid>
      <w:tr w:rsidR="006932F5">
        <w:tc>
          <w:tcPr>
            <w:tcW w:w="0" w:type="auto"/>
            <w:tcMar>
              <w:top w:w="30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 w:rsidR="006932F5" w:rsidRDefault="00000000">
            <w:pPr>
              <w:pStyle w:val="documentsectiontitle"/>
              <w:rPr>
                <w:rStyle w:val="documentsectiontitleCell"/>
                <w:rFonts w:ascii="Century Gothic" w:eastAsia="Century Gothic" w:hAnsi="Century Gothic" w:cs="Century Gothic"/>
                <w:b/>
                <w:bCs/>
              </w:rPr>
            </w:pPr>
            <w:r>
              <w:rPr>
                <w:rStyle w:val="documentsectiontitleCell"/>
                <w:rFonts w:ascii="Century Gothic" w:eastAsia="Century Gothic" w:hAnsi="Century Gothic" w:cs="Century Gothic"/>
                <w:b/>
                <w:bCs/>
              </w:rPr>
              <w:t>Languages</w:t>
            </w:r>
          </w:p>
        </w:tc>
      </w:tr>
    </w:tbl>
    <w:p w:rsidR="006932F5" w:rsidRPr="001D2138" w:rsidRDefault="00000000" w:rsidP="00262088">
      <w:pPr>
        <w:pStyle w:val="documentsinglecolumn"/>
        <w:spacing w:before="100" w:line="320" w:lineRule="atLeast"/>
        <w:ind w:left="2400"/>
        <w:rPr>
          <w:rStyle w:val="documentparentContainer"/>
          <w:rFonts w:ascii="Century Gothic" w:eastAsia="Century Gothic" w:hAnsi="Century Gothic" w:cs="Century Gothic"/>
          <w:sz w:val="18"/>
          <w:szCs w:val="18"/>
        </w:rPr>
      </w:pPr>
      <w:r w:rsidRPr="001D2138">
        <w:rPr>
          <w:rStyle w:val="span"/>
          <w:rFonts w:ascii="Century Gothic" w:eastAsia="Century Gothic" w:hAnsi="Century Gothic" w:cs="Century Gothic"/>
          <w:sz w:val="18"/>
          <w:szCs w:val="18"/>
        </w:rPr>
        <w:t>English</w:t>
      </w:r>
      <w:r w:rsidRPr="001D2138">
        <w:rPr>
          <w:rStyle w:val="documentbeforecolonspace"/>
          <w:rFonts w:ascii="Century Gothic" w:eastAsia="Century Gothic" w:hAnsi="Century Gothic" w:cs="Century Gothic"/>
          <w:b/>
          <w:bCs/>
          <w:sz w:val="18"/>
          <w:szCs w:val="18"/>
        </w:rPr>
        <w:t xml:space="preserve"> </w:t>
      </w:r>
      <w:r w:rsidRPr="001D2138">
        <w:rPr>
          <w:rStyle w:val="common-lngg-skillparagraphnotnativeLangPararating-headingcolon"/>
          <w:rFonts w:ascii="Century Gothic" w:eastAsia="Century Gothic" w:hAnsi="Century Gothic" w:cs="Century Gothic"/>
          <w:b/>
          <w:bCs/>
          <w:sz w:val="18"/>
          <w:szCs w:val="18"/>
        </w:rPr>
        <w:t>:</w:t>
      </w:r>
      <w:r w:rsidR="00262088" w:rsidRPr="001D2138">
        <w:rPr>
          <w:rStyle w:val="documentparentContainer"/>
          <w:rFonts w:ascii="Century Gothic" w:eastAsia="Century Gothic" w:hAnsi="Century Gothic" w:cs="Century Gothic"/>
          <w:sz w:val="18"/>
          <w:szCs w:val="18"/>
        </w:rPr>
        <w:t xml:space="preserve">, </w:t>
      </w:r>
      <w:r w:rsidRPr="001D2138">
        <w:rPr>
          <w:rStyle w:val="span"/>
          <w:rFonts w:ascii="Century Gothic" w:eastAsia="Century Gothic" w:hAnsi="Century Gothic" w:cs="Century Gothic"/>
          <w:sz w:val="18"/>
          <w:szCs w:val="18"/>
        </w:rPr>
        <w:t>Malayalam</w:t>
      </w:r>
      <w:r w:rsidRPr="001D2138">
        <w:rPr>
          <w:rStyle w:val="documentbeforecolonspace"/>
          <w:rFonts w:ascii="Century Gothic" w:eastAsia="Century Gothic" w:hAnsi="Century Gothic" w:cs="Century Gothic"/>
          <w:b/>
          <w:bCs/>
          <w:sz w:val="18"/>
          <w:szCs w:val="18"/>
        </w:rPr>
        <w:t xml:space="preserve"> </w:t>
      </w:r>
      <w:r w:rsidRPr="001D2138">
        <w:rPr>
          <w:rStyle w:val="common-lngg-skillparagraphnotnativeLangPararating-headingcolon"/>
          <w:rFonts w:ascii="Century Gothic" w:eastAsia="Century Gothic" w:hAnsi="Century Gothic" w:cs="Century Gothic"/>
          <w:b/>
          <w:bCs/>
          <w:sz w:val="18"/>
          <w:szCs w:val="18"/>
        </w:rPr>
        <w:t>:</w:t>
      </w:r>
      <w:r w:rsidR="00262088" w:rsidRPr="001D2138">
        <w:rPr>
          <w:rStyle w:val="documentparentContainer"/>
          <w:rFonts w:ascii="Century Gothic" w:eastAsia="Century Gothic" w:hAnsi="Century Gothic" w:cs="Century Gothic"/>
          <w:sz w:val="18"/>
          <w:szCs w:val="18"/>
        </w:rPr>
        <w:t xml:space="preserve">, </w:t>
      </w:r>
      <w:r w:rsidRPr="001D2138">
        <w:rPr>
          <w:rStyle w:val="span"/>
          <w:rFonts w:ascii="Century Gothic" w:eastAsia="Century Gothic" w:hAnsi="Century Gothic" w:cs="Century Gothic"/>
          <w:sz w:val="18"/>
          <w:szCs w:val="18"/>
        </w:rPr>
        <w:t>Tamil</w:t>
      </w:r>
      <w:r w:rsidR="00262088" w:rsidRPr="001D2138">
        <w:rPr>
          <w:rStyle w:val="span"/>
          <w:rFonts w:ascii="Century Gothic" w:eastAsia="Century Gothic" w:hAnsi="Century Gothic" w:cs="Century Gothic"/>
          <w:sz w:val="18"/>
          <w:szCs w:val="18"/>
        </w:rPr>
        <w:t>,</w:t>
      </w:r>
      <w:r w:rsidRPr="001D2138">
        <w:rPr>
          <w:rStyle w:val="documentbeforecolonspace"/>
          <w:rFonts w:ascii="Century Gothic" w:eastAsia="Century Gothic" w:hAnsi="Century Gothic" w:cs="Century Gothic"/>
          <w:b/>
          <w:bCs/>
          <w:sz w:val="18"/>
          <w:szCs w:val="18"/>
        </w:rPr>
        <w:t xml:space="preserve"> </w:t>
      </w:r>
      <w:r w:rsidRPr="001D2138">
        <w:rPr>
          <w:rStyle w:val="common-lngg-skillparagraphnotnativeLangPararating-headingcolon"/>
          <w:rFonts w:ascii="Century Gothic" w:eastAsia="Century Gothic" w:hAnsi="Century Gothic" w:cs="Century Gothic"/>
          <w:b/>
          <w:bCs/>
          <w:sz w:val="18"/>
          <w:szCs w:val="18"/>
        </w:rPr>
        <w:t>:</w:t>
      </w:r>
      <w:r w:rsidRPr="001D2138">
        <w:rPr>
          <w:rStyle w:val="documentparentContainer"/>
          <w:rFonts w:ascii="Century Gothic" w:eastAsia="Century Gothic" w:hAnsi="Century Gothic" w:cs="Century Gothic"/>
          <w:sz w:val="18"/>
          <w:szCs w:val="18"/>
        </w:rPr>
        <w:t xml:space="preserve"> </w:t>
      </w:r>
      <w:r w:rsidRPr="001D2138">
        <w:rPr>
          <w:rStyle w:val="span"/>
          <w:rFonts w:ascii="Century Gothic" w:eastAsia="Century Gothic" w:hAnsi="Century Gothic" w:cs="Century Gothic"/>
          <w:sz w:val="18"/>
          <w:szCs w:val="18"/>
        </w:rPr>
        <w:t>Hindi</w:t>
      </w:r>
      <w:r w:rsidRPr="001D2138">
        <w:rPr>
          <w:rStyle w:val="documentbeforecolonspace"/>
          <w:rFonts w:ascii="Century Gothic" w:eastAsia="Century Gothic" w:hAnsi="Century Gothic" w:cs="Century Gothic"/>
          <w:b/>
          <w:bCs/>
          <w:sz w:val="18"/>
          <w:szCs w:val="18"/>
        </w:rPr>
        <w:t xml:space="preserve"> </w:t>
      </w:r>
      <w:r w:rsidRPr="001D2138">
        <w:rPr>
          <w:rStyle w:val="common-lngg-skillparagraphnotnativeLangPararating-headingcolon"/>
          <w:rFonts w:ascii="Century Gothic" w:eastAsia="Century Gothic" w:hAnsi="Century Gothic" w:cs="Century Gothic"/>
          <w:b/>
          <w:bCs/>
          <w:sz w:val="18"/>
          <w:szCs w:val="18"/>
        </w:rPr>
        <w:t>:</w:t>
      </w:r>
      <w:r w:rsidRPr="001D2138">
        <w:rPr>
          <w:rStyle w:val="documentparentContainer"/>
          <w:rFonts w:ascii="Century Gothic" w:eastAsia="Century Gothic" w:hAnsi="Century Gothic" w:cs="Century Gothic"/>
          <w:sz w:val="18"/>
          <w:szCs w:val="18"/>
        </w:rPr>
        <w:t xml:space="preserve"> </w:t>
      </w:r>
    </w:p>
    <w:sectPr w:rsidR="006932F5" w:rsidRPr="001D2138">
      <w:headerReference w:type="default" r:id="rId9"/>
      <w:footerReference w:type="default" r:id="rId10"/>
      <w:type w:val="continuous"/>
      <w:pgSz w:w="11906" w:h="16838"/>
      <w:pgMar w:top="0" w:right="480" w:bottom="480" w:left="4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D6E60" w:rsidRDefault="003D6E60">
      <w:pPr>
        <w:spacing w:line="240" w:lineRule="auto"/>
      </w:pPr>
      <w:r>
        <w:separator/>
      </w:r>
    </w:p>
  </w:endnote>
  <w:endnote w:type="continuationSeparator" w:id="0">
    <w:p w:rsidR="003D6E60" w:rsidRDefault="003D6E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8CE03F39-EA3A-4F60-A85D-D4681D37AFA6}"/>
    <w:embedBold r:id="rId2" w:fontKey="{68435384-00BE-4395-9F4B-010C518654B8}"/>
    <w:embedItalic r:id="rId3" w:fontKey="{A454C754-0748-45B9-A47C-20971B1295AF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932F5" w:rsidRDefault="00000000">
    <w:pPr>
      <w:spacing w:line="20" w:lineRule="auto"/>
    </w:pPr>
    <w:r>
      <w:rPr>
        <w:color w:val="FFFFFF"/>
        <w:sz w:val="2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932F5" w:rsidRDefault="00000000">
    <w:pPr>
      <w:spacing w:line="20" w:lineRule="auto"/>
    </w:pPr>
    <w:r>
      <w:rPr>
        <w:color w:val="FFFFFF"/>
        <w:sz w:val="2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D6E60" w:rsidRDefault="003D6E60">
      <w:pPr>
        <w:spacing w:line="240" w:lineRule="auto"/>
      </w:pPr>
      <w:r>
        <w:separator/>
      </w:r>
    </w:p>
  </w:footnote>
  <w:footnote w:type="continuationSeparator" w:id="0">
    <w:p w:rsidR="003D6E60" w:rsidRDefault="003D6E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932F5" w:rsidRDefault="00000000">
    <w:pPr>
      <w:spacing w:line="20" w:lineRule="auto"/>
    </w:pPr>
    <w:r>
      <w:rPr>
        <w:color w:val="FFFFFF"/>
        <w:sz w:val="2"/>
      </w:rPr>
      <w:t>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932F5" w:rsidRDefault="00000000">
    <w:pPr>
      <w:spacing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8028FF5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0526C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098E2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E2CB2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C14AFE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3728C2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7F20F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8BAF4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F806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EDFA271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E84FD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B06EF4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EDEA7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E320D2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CF0B6F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2F4177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3F80E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9A43C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6AF243A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F2CD8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A5A25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E5E9C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7343EF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EF0C6D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C60B0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782F33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5F09DC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2AFC52D5"/>
    <w:multiLevelType w:val="hybridMultilevel"/>
    <w:tmpl w:val="FD3EC85A"/>
    <w:lvl w:ilvl="0" w:tplc="4009000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4" w15:restartNumberingAfterBreak="0">
    <w:nsid w:val="390953D4"/>
    <w:multiLevelType w:val="hybridMultilevel"/>
    <w:tmpl w:val="580664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355731"/>
    <w:multiLevelType w:val="hybridMultilevel"/>
    <w:tmpl w:val="857C4526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630926E0"/>
    <w:multiLevelType w:val="hybridMultilevel"/>
    <w:tmpl w:val="1E807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7725308">
    <w:abstractNumId w:val="0"/>
  </w:num>
  <w:num w:numId="2" w16cid:durableId="1137727269">
    <w:abstractNumId w:val="1"/>
  </w:num>
  <w:num w:numId="3" w16cid:durableId="703286473">
    <w:abstractNumId w:val="2"/>
  </w:num>
  <w:num w:numId="4" w16cid:durableId="1608855053">
    <w:abstractNumId w:val="6"/>
  </w:num>
  <w:num w:numId="5" w16cid:durableId="316614652">
    <w:abstractNumId w:val="4"/>
  </w:num>
  <w:num w:numId="6" w16cid:durableId="1448886965">
    <w:abstractNumId w:val="5"/>
  </w:num>
  <w:num w:numId="7" w16cid:durableId="1590044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TrueTypeFont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32F5"/>
    <w:rsid w:val="000621F8"/>
    <w:rsid w:val="00095319"/>
    <w:rsid w:val="000962ED"/>
    <w:rsid w:val="000B4152"/>
    <w:rsid w:val="000B4F9F"/>
    <w:rsid w:val="000D5D2A"/>
    <w:rsid w:val="000E7AFE"/>
    <w:rsid w:val="001525CF"/>
    <w:rsid w:val="001D2138"/>
    <w:rsid w:val="00262088"/>
    <w:rsid w:val="00270A0E"/>
    <w:rsid w:val="002A0B7C"/>
    <w:rsid w:val="003506A6"/>
    <w:rsid w:val="00355996"/>
    <w:rsid w:val="003B2B0F"/>
    <w:rsid w:val="003D6E60"/>
    <w:rsid w:val="00426FD5"/>
    <w:rsid w:val="00455701"/>
    <w:rsid w:val="004C7D43"/>
    <w:rsid w:val="004E6C29"/>
    <w:rsid w:val="005749DE"/>
    <w:rsid w:val="006932F5"/>
    <w:rsid w:val="006B5437"/>
    <w:rsid w:val="006D2AD6"/>
    <w:rsid w:val="006F7EEE"/>
    <w:rsid w:val="007757C1"/>
    <w:rsid w:val="00793BD7"/>
    <w:rsid w:val="00980CCB"/>
    <w:rsid w:val="00A44F59"/>
    <w:rsid w:val="00B96F93"/>
    <w:rsid w:val="00BD2927"/>
    <w:rsid w:val="00CD729F"/>
    <w:rsid w:val="00CE65DD"/>
    <w:rsid w:val="00D0347C"/>
    <w:rsid w:val="00DA65D6"/>
    <w:rsid w:val="00E11262"/>
    <w:rsid w:val="00E71588"/>
    <w:rsid w:val="00E84850"/>
    <w:rsid w:val="00EB73FE"/>
    <w:rsid w:val="00F0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1883A34-84ED-430E-AB87-A3C341C9B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">
    <w:name w:val="document"/>
    <w:basedOn w:val="Normal"/>
    <w:pPr>
      <w:spacing w:line="320" w:lineRule="atLeast"/>
    </w:pPr>
  </w:style>
  <w:style w:type="character" w:customStyle="1" w:styleId="documentparentContainer">
    <w:name w:val="document_parentContainer"/>
    <w:basedOn w:val="DefaultParagraphFont"/>
  </w:style>
  <w:style w:type="character" w:customStyle="1" w:styleId="documentsidepaddingcell">
    <w:name w:val="document_sidepaddingcell"/>
    <w:basedOn w:val="DefaultParagraphFont"/>
    <w:rPr>
      <w:shd w:val="clear" w:color="auto" w:fill="102A73"/>
    </w:rPr>
  </w:style>
  <w:style w:type="character" w:customStyle="1" w:styleId="documentleft-box">
    <w:name w:val="document_left-box"/>
    <w:basedOn w:val="DefaultParagraphFont"/>
    <w:rPr>
      <w:shd w:val="clear" w:color="auto" w:fill="102A73"/>
    </w:rPr>
  </w:style>
  <w:style w:type="paragraph" w:customStyle="1" w:styleId="documentdivnameSec">
    <w:name w:val="document_div_nameSec"/>
    <w:basedOn w:val="Normal"/>
  </w:style>
  <w:style w:type="paragraph" w:customStyle="1" w:styleId="documentdivparagraph">
    <w:name w:val="document_div_paragraph"/>
    <w:basedOn w:val="Normal"/>
  </w:style>
  <w:style w:type="character" w:customStyle="1" w:styleId="documentname">
    <w:name w:val="document_name"/>
    <w:basedOn w:val="DefaultParagraphFont"/>
    <w:rPr>
      <w:b/>
      <w:bCs/>
      <w:sz w:val="72"/>
      <w:szCs w:val="72"/>
    </w:rPr>
  </w:style>
  <w:style w:type="character" w:customStyle="1" w:styleId="documentnamefName">
    <w:name w:val="document_name_fName"/>
    <w:basedOn w:val="DefaultParagraphFont"/>
    <w:rPr>
      <w:b w:val="0"/>
      <w:bCs w:val="0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pPr>
      <w:spacing w:line="420" w:lineRule="atLeast"/>
    </w:pPr>
    <w:rPr>
      <w:sz w:val="32"/>
      <w:szCs w:val="32"/>
    </w:rPr>
  </w:style>
  <w:style w:type="paragraph" w:customStyle="1" w:styleId="documentSECTIONCNTC">
    <w:name w:val="document_SECTION_CNTC"/>
    <w:basedOn w:val="Normal"/>
    <w:rPr>
      <w:color w:val="FFFFFF"/>
    </w:rPr>
  </w:style>
  <w:style w:type="character" w:customStyle="1" w:styleId="documentaddressaddressleft">
    <w:name w:val="document_address_addressleft"/>
    <w:basedOn w:val="DefaultParagraphFont"/>
  </w:style>
  <w:style w:type="paragraph" w:customStyle="1" w:styleId="div">
    <w:name w:val="div"/>
    <w:basedOn w:val="Normal"/>
  </w:style>
  <w:style w:type="character" w:customStyle="1" w:styleId="txtBold">
    <w:name w:val="txtBold"/>
    <w:basedOn w:val="DefaultParagraphFont"/>
    <w:rPr>
      <w:b/>
      <w:bCs/>
    </w:rPr>
  </w:style>
  <w:style w:type="character" w:customStyle="1" w:styleId="documentaddressaddressright">
    <w:name w:val="document_address_addressright"/>
    <w:basedOn w:val="DefaultParagraphFont"/>
  </w:style>
  <w:style w:type="table" w:customStyle="1" w:styleId="documentaddress">
    <w:name w:val="document_address"/>
    <w:basedOn w:val="TableNormal"/>
    <w:tblPr/>
  </w:style>
  <w:style w:type="character" w:customStyle="1" w:styleId="documentright-box">
    <w:name w:val="document_right-box"/>
    <w:basedOn w:val="DefaultParagraphFont"/>
    <w:rPr>
      <w:shd w:val="clear" w:color="auto" w:fill="102A73"/>
    </w:rPr>
  </w:style>
  <w:style w:type="paragraph" w:customStyle="1" w:styleId="documentright-boxParagraph">
    <w:name w:val="document_right-box Paragraph"/>
    <w:basedOn w:val="Normal"/>
    <w:pPr>
      <w:pBdr>
        <w:bottom w:val="none" w:sz="0" w:space="15" w:color="auto"/>
      </w:pBdr>
      <w:shd w:val="clear" w:color="auto" w:fill="102A73"/>
      <w:textAlignment w:val="top"/>
    </w:pPr>
    <w:rPr>
      <w:shd w:val="clear" w:color="auto" w:fill="102A73"/>
    </w:rPr>
  </w:style>
  <w:style w:type="table" w:customStyle="1" w:styleId="documenttopsection">
    <w:name w:val="document_topsection"/>
    <w:basedOn w:val="TableNormal"/>
    <w:tblPr/>
  </w:style>
  <w:style w:type="paragraph" w:customStyle="1" w:styleId="documentsection">
    <w:name w:val="document_section"/>
    <w:basedOn w:val="Normal"/>
  </w:style>
  <w:style w:type="paragraph" w:customStyle="1" w:styleId="documentdivnoPind">
    <w:name w:val="document_div_noPind"/>
    <w:basedOn w:val="Normal"/>
  </w:style>
  <w:style w:type="paragraph" w:customStyle="1" w:styleId="p">
    <w:name w:val="p"/>
    <w:basedOn w:val="Normal"/>
  </w:style>
  <w:style w:type="character" w:customStyle="1" w:styleId="documentsectiontitleCell">
    <w:name w:val="document_section_titleCell"/>
    <w:basedOn w:val="DefaultParagraphFont"/>
  </w:style>
  <w:style w:type="paragraph" w:customStyle="1" w:styleId="documentsectiontitle">
    <w:name w:val="document_sectiontitle"/>
    <w:basedOn w:val="Normal"/>
    <w:pPr>
      <w:spacing w:line="420" w:lineRule="atLeast"/>
    </w:pPr>
    <w:rPr>
      <w:color w:val="102A73"/>
      <w:sz w:val="32"/>
      <w:szCs w:val="32"/>
    </w:rPr>
  </w:style>
  <w:style w:type="table" w:customStyle="1" w:styleId="documentheading">
    <w:name w:val="document_heading"/>
    <w:basedOn w:val="TableNormal"/>
    <w:tblPr/>
  </w:style>
  <w:style w:type="paragraph" w:customStyle="1" w:styleId="documentrtngSecparagraph">
    <w:name w:val="document_rtngSec_paragraph"/>
    <w:basedOn w:val="Normal"/>
  </w:style>
  <w:style w:type="paragraph" w:customStyle="1" w:styleId="documentsinglecolumn">
    <w:name w:val="document_singlecolumn"/>
    <w:basedOn w:val="Normal"/>
  </w:style>
  <w:style w:type="character" w:customStyle="1" w:styleId="ratvtextpnth-last-child1">
    <w:name w:val="ratvtext_p_nth-last-child(1)"/>
    <w:basedOn w:val="DefaultParagraphFont"/>
  </w:style>
  <w:style w:type="paragraph" w:customStyle="1" w:styleId="documenttxtRight">
    <w:name w:val="document_txtRight"/>
    <w:basedOn w:val="Normal"/>
    <w:pPr>
      <w:spacing w:line="220" w:lineRule="atLeast"/>
      <w:jc w:val="right"/>
    </w:pPr>
  </w:style>
  <w:style w:type="character" w:customStyle="1" w:styleId="ratingtextfield">
    <w:name w:val="ratingtextfield"/>
    <w:basedOn w:val="DefaultParagraphFont"/>
  </w:style>
  <w:style w:type="character" w:customStyle="1" w:styleId="spandateswrapper">
    <w:name w:val="span_dates_wrapper"/>
    <w:basedOn w:val="span"/>
    <w:rPr>
      <w:sz w:val="22"/>
      <w:szCs w:val="22"/>
      <w:bdr w:val="none" w:sz="0" w:space="0" w:color="auto"/>
      <w:vertAlign w:val="baseline"/>
    </w:rPr>
  </w:style>
  <w:style w:type="paragraph" w:customStyle="1" w:styleId="spandateswrapperParagraph">
    <w:name w:val="span_dates_wrapper Paragraph"/>
    <w:basedOn w:val="spanParagraph"/>
    <w:pPr>
      <w:pBdr>
        <w:right w:val="none" w:sz="0" w:space="5" w:color="auto"/>
      </w:pBdr>
      <w:spacing w:line="340" w:lineRule="atLeast"/>
    </w:pPr>
    <w:rPr>
      <w:sz w:val="22"/>
      <w:szCs w:val="22"/>
    </w:rPr>
  </w:style>
  <w:style w:type="paragraph" w:customStyle="1" w:styleId="spanParagraph">
    <w:name w:val="span Paragraph"/>
    <w:basedOn w:val="Normal"/>
  </w:style>
  <w:style w:type="character" w:customStyle="1" w:styleId="documentsinglecolumnCharacter">
    <w:name w:val="document_singlecolumn Character"/>
    <w:basedOn w:val="DefaultParagraphFont"/>
  </w:style>
  <w:style w:type="character" w:customStyle="1" w:styleId="documentmb5">
    <w:name w:val="document_mb5"/>
    <w:basedOn w:val="DefaultParagraphFont"/>
  </w:style>
  <w:style w:type="character" w:customStyle="1" w:styleId="divdocumentjobtitle">
    <w:name w:val="div_document_jobtitle"/>
    <w:basedOn w:val="DefaultParagraphFont"/>
    <w:rPr>
      <w:sz w:val="28"/>
      <w:szCs w:val="28"/>
    </w:rPr>
  </w:style>
  <w:style w:type="paragraph" w:customStyle="1" w:styleId="documentmb5Paragraph">
    <w:name w:val="document_mb5 Paragraph"/>
    <w:basedOn w:val="Normal"/>
    <w:pPr>
      <w:pBdr>
        <w:bottom w:val="none" w:sz="0" w:space="5" w:color="auto"/>
      </w:pBdr>
    </w:pPr>
  </w:style>
  <w:style w:type="paragraph" w:customStyle="1" w:styleId="spanpaddedline">
    <w:name w:val="span_paddedline"/>
    <w:basedOn w:val="spanParagraph"/>
  </w:style>
  <w:style w:type="paragraph" w:customStyle="1" w:styleId="documentulli">
    <w:name w:val="document_ul_li"/>
    <w:basedOn w:val="Normal"/>
  </w:style>
  <w:style w:type="table" w:customStyle="1" w:styleId="documentdivparagraphTable">
    <w:name w:val="document_div_paragraph Table"/>
    <w:basedOn w:val="TableNormal"/>
    <w:tblPr/>
  </w:style>
  <w:style w:type="character" w:customStyle="1" w:styleId="spandegree">
    <w:name w:val="span_degree"/>
    <w:basedOn w:val="span"/>
    <w:rPr>
      <w:b/>
      <w:bCs/>
      <w:sz w:val="28"/>
      <w:szCs w:val="28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sz w:val="28"/>
      <w:szCs w:val="28"/>
      <w:bdr w:val="none" w:sz="0" w:space="0" w:color="auto"/>
      <w:vertAlign w:val="baseline"/>
    </w:rPr>
  </w:style>
  <w:style w:type="character" w:customStyle="1" w:styleId="common-lngg-skillparagraphnotnativeLangPararating-headingcolon">
    <w:name w:val="common-lngg-skill_paragraph_not(.nativeLangPara)_rating-heading_colon"/>
    <w:basedOn w:val="DefaultParagraphFont"/>
    <w:rPr>
      <w:vanish/>
    </w:rPr>
  </w:style>
  <w:style w:type="character" w:customStyle="1" w:styleId="documentbeforecolonspace">
    <w:name w:val="document_beforecolonspace"/>
    <w:basedOn w:val="DefaultParagraphFont"/>
    <w:rPr>
      <w:vanish/>
    </w:rPr>
  </w:style>
  <w:style w:type="character" w:styleId="Strong">
    <w:name w:val="Strong"/>
    <w:basedOn w:val="DefaultParagraphFont"/>
    <w:uiPriority w:val="22"/>
    <w:qFormat/>
    <w:rsid w:val="002620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12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2</Pages>
  <Words>454</Words>
  <Characters>3131</Characters>
  <Application>Microsoft Office Word</Application>
  <DocSecurity>0</DocSecurity>
  <Lines>82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Krishna Shibu</vt:lpstr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Krishna Shibu</dc:title>
  <cp:lastModifiedBy>Krishna Shibu</cp:lastModifiedBy>
  <cp:revision>27</cp:revision>
  <dcterms:created xsi:type="dcterms:W3CDTF">2024-06-19T04:31:00Z</dcterms:created>
  <dcterms:modified xsi:type="dcterms:W3CDTF">2024-07-02T08:31:00Z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14acf275-5874-4154-9a28-6324e5157ee2</vt:lpwstr>
  </property>
  <property fmtid="{D5CDD505-2E9C-101B-9397-08002B2CF9AE}" pid="3" name="x1ye=0">
    <vt:lpwstr>jF8AAB+LCAAAAAAABAAUmkWCg1AUBA/EArcl7u7s0EDw4Jx+mANE+LzXXRXCUQSJwSyEEiKNYjAiQBgmYLCAwhRE0xR5mlO7kIEJ7VKb4b3rlZFy4On0Q74LyKL7HW3AibJ+hX1rMb5mPv+w87mRgCOL5mLGtmfiawVvyVfKl8XNbHd9tjvfOux09TxlJpNtdOv0ttvrogIZtKeDuSE3khK7uUmpSHEMJPKbmCgRfW49GBhjX3UWPGEoYZWFuAk</vt:lpwstr>
  </property>
  <property fmtid="{D5CDD505-2E9C-101B-9397-08002B2CF9AE}" pid="4" name="x1ye=1">
    <vt:lpwstr>4oHoVObkp9dO+Av3dUUDb+o2pOJ2or3014ONTQv0lfJjoYc19sPkX1NgJ1aPahSSkjIfNXSRbEZaSm5UJi+WO0bcELNMAXET60NpmKbhKs5To6aKIhFiFfLSdAcCRKbdxC6kATs9Mzn9qmvByOmff36/GD8uaiMskzU3Jj9k0TMKzbLBj5o+PpSoEQPXcytdHq7yTpSv7gIvBkpnrayKyK0xft5HxEamrwlcZDBK0vmHg24we1f5JU25rKYQl4Q</vt:lpwstr>
  </property>
  <property fmtid="{D5CDD505-2E9C-101B-9397-08002B2CF9AE}" pid="5" name="x1ye=10">
    <vt:lpwstr>EdYF7Uu3nGWYQfc/+2P3tmP9ggamaN7mznu+8NXpajU5+yf2pRx0SoHOi5A6T0JqfyuEPyZ1U/Avxk86AftX4BZDbvmUGkdRZs0XKIDHD+JFU/Mx+XAgG/pJbEXDOrtEri/AIpDOcQEl87KZ9aYYNMr+J+J1LXnLE+l+E88rZDEChaU4JeK4tLbinJcLZ7uPHwMoAlvNTEPl8OHllIV9ixKA5D0svqAxOhGbARdtthfyfjvKVZ6IAfZzmQ4hk9J</vt:lpwstr>
  </property>
  <property fmtid="{D5CDD505-2E9C-101B-9397-08002B2CF9AE}" pid="6" name="x1ye=11">
    <vt:lpwstr>4Vm4JeM31Z09F77zkE5Knu/Ed+5nTZmnZiSzgeXuRpJvzBIajImRv09g2m//gQaG+zwyO3AGy7yFsGm1XzyVLayxjq5dUq9MFPPsoppe0zl2vhPPg7XjyOXhBX6ZRROu8lDz8GECbF/reFFliKx2ErZi8aTR/JY4fGY5B3Zfxfzax+o6om5WQOniR1RQbidUt1SgHDfHUKVE6yYx0fGEaxZB+QX/v3OTW+Kv2479JwecDdBPk00fb05ASA62PRd</vt:lpwstr>
  </property>
  <property fmtid="{D5CDD505-2E9C-101B-9397-08002B2CF9AE}" pid="7" name="x1ye=12">
    <vt:lpwstr>fMF18PKAhX3ddmONHexW8z6Ad+gbmzS4H0aUz2lg84BfkkSQyhmuLLO/SLg8uRX2xib8nPkkHM28hfpjTN6b2ox4lN86TtPrAH+/1Q39mzFFzoZdi+MGDh+qj83bc8J+OUf6+K64qcQxjpAUBc7IGtLnI6BWmZC26Cf2qccH9c2gyoyHwAmwEy0bdBqZefitCd1itWF/QJRxUgB9ygfWai72yV+lC9RnrSoem+oXGdmvJnU0hoI0TndaWymx1d7</vt:lpwstr>
  </property>
  <property fmtid="{D5CDD505-2E9C-101B-9397-08002B2CF9AE}" pid="8" name="x1ye=13">
    <vt:lpwstr>RLTkP1J6MZJujRbap7k5aliU7K/cTN5ons5ALZ3+5b0fLb4fMV85DO14fXmVGiOSBgNq5OrQf9EHKG4JR/Ty0i/rSkKmpDTYFStHGE2U/kSh31RPdeybGvXp2xuroMbB5G7MzFfPhxuDTooMVJthyWpDdDMLHfigEUE4xBNGl/IYbGUXpWLgTud4sEC5aDVjNAvqmoi2IPKOQ1CHaUWAYS8NkPaILgor87SiGX14sR0AqsA1ju2E4lOA2PZCXm/</vt:lpwstr>
  </property>
  <property fmtid="{D5CDD505-2E9C-101B-9397-08002B2CF9AE}" pid="9" name="x1ye=14">
    <vt:lpwstr>C6XD6yDtWoacS9NfE2Oc9IfLvkSmKPDJEOELhlzJvy7ysu21oS38aiA5qji24rfntlVOvq8XEamXpCr2LOf4bNkexQwiv6BCltLgVzJMrH53xeoW6Zrq1TC5ih3CW54A4cou1wrNXeHCVqOjCOf5uOJnnJkWnr3HMwgacKmKoYlxoOHurpOsxMrUsaN2PMbunX+iwDZkki+D5V4WTjWRMI7irwgiGeTiEwcBCLBXHXTBvWJ0tHI97puvbl+2zTC</vt:lpwstr>
  </property>
  <property fmtid="{D5CDD505-2E9C-101B-9397-08002B2CF9AE}" pid="10" name="x1ye=15">
    <vt:lpwstr>2J5hRnp5bNMRFBbLkcqTWVYbRZzmHNYqeCR1KDIKVUnyR76xayvcJZKzOaAmv7b7JgytEFEDzc2KjtAukRwMDBzZGr/eYVtJxP/3Mub3pZGeLNJi3PszC6zeoYZhfrkqztnC+9iuRUj3HB537j8O+ulSa69HHe09392RCQKrZwdBddkSaLXnUuc9CKEfcJp6QvJULgI98H9WTx5+snzbbvWuxwNq+hYx0MGP1w+TcWw7f3/sm9vUdlCGUM+mfhX</vt:lpwstr>
  </property>
  <property fmtid="{D5CDD505-2E9C-101B-9397-08002B2CF9AE}" pid="11" name="x1ye=16">
    <vt:lpwstr>0xRQ1qhs/4LPlLHgcu0H432TX8UcNxyRD+1vO2u6CT0Jd7+BD5aWdhmJ1bCTAyRW3p0Ru+fUmyrAz00wOAWEUTpl4uJfQ/aRlirZ8trWW2NmvV+yEArdd4n4vRaKES24GemUskJ3zZdcY7Knl1mZN8uXJJSs+MQCp89hKFlBeheW7/jhrm299eOb660TsOSS4BuI4UHDdA4bz36XMVx9SF3ewFYbQUs9N+d940GHKkF1cPK9YKQRUGmtllviPet</vt:lpwstr>
  </property>
  <property fmtid="{D5CDD505-2E9C-101B-9397-08002B2CF9AE}" pid="12" name="x1ye=17">
    <vt:lpwstr>78t4jqR93JHuUBCoXXHLTmapoacPcxVDhU3TwLb0nkn4lyhz2csf3NMYYNQ4/vDdPWESqeBNKMBXaZnM/aFeG6BnMhJ4Vk5A2rXHugS3RN+Guk4AKWwyoseX3eKVYNEWC0C5xjW+mSzBWiYFMVetKTaH4xGWJdBoMGoMJ4pVk2JN+NNkdWr2jycZ2U0XzNGCIKuK7IsAQYpnpJaGMP/U8ATvQEBKmPpJVNiPHp0P3084nWdZ347nYOVFcNTLXMW</vt:lpwstr>
  </property>
  <property fmtid="{D5CDD505-2E9C-101B-9397-08002B2CF9AE}" pid="13" name="x1ye=18">
    <vt:lpwstr>xEJjlL1SpgvRYmmRE8sDECHGxaY9vOHJPqMXP1TrVvp5+zDc5d/VR1EdfM2+xfo5Rdh69B0nY9TTdcf5GfNVe+W6zAfbAJbu0OAT1fAJQwHc+bT5ufXYTlsLILLHRkresOWocVguCb4pc/OhOWFEJkzlBzaZivHrrSnY4BjZV7kG+3sMvGAN86NfQVz4EvJKmPJqBnbq6lf+AalKNhnIbjde1hDmMv5haFvmJSkZsYAttfCyDs5SfaJ9e8J5fNZ</vt:lpwstr>
  </property>
  <property fmtid="{D5CDD505-2E9C-101B-9397-08002B2CF9AE}" pid="14" name="x1ye=19">
    <vt:lpwstr>9ZiLRDXN2EPC80z3gUrW3krakV/cswZjK7pBI8GSza0oRZo8jIUOkpZGXybNvU6G04pPLR/sFt3EfC63sKxfyxEGxxFf60wzoLLHcVGYtOH+vkDi4kIfrxMqkfC6ZlIEZlTyVblr2aCHUmaAAVeKv2lVfnB1m3p4NH7GqyB14amsmknXNmQRCQQCovAogmHStNnNPTb1UN8DyLmKy1lXMDyNjFu72FG2ngd4ZgFPUT3rYW7eKlW+qDOMyYuCtqb</vt:lpwstr>
  </property>
  <property fmtid="{D5CDD505-2E9C-101B-9397-08002B2CF9AE}" pid="15" name="x1ye=2">
    <vt:lpwstr>e15FGbx1JGUwiwc9UrrUpsri+N0Ax+lwL1fST8hGMZM54yTGZsvrIL+BDABNDQXXrfKPeKopyomL1+ULJSO18Agkb92KK4IBJXT9sK6kV8WtzibEdv5C9jFtJ9X9xuTKqbUvGmO0eXp57slNtqm4n59JqPJhgN/37ZJltg/ZUJOaCC36DGHlxT2ME42JepMHsSJUm2aaqfXCfYTDkogUeYMhTYk7pO8POpY0+VHoJXx5DysGcrJ3lQUnhtygFxV</vt:lpwstr>
  </property>
  <property fmtid="{D5CDD505-2E9C-101B-9397-08002B2CF9AE}" pid="16" name="x1ye=20">
    <vt:lpwstr>h3a1nUDgG3h36SFKUQbahPUB0j8IZEw4Y3ytSKO8hSenXOZT0wpH31DR8Z1yaSmWBuilr9LXPrW8LjhvA645lRGjcfs72yY5u8+Slz9RqvoqOiOz042p5+2EJcQm2rM79hmrTxh9sXNDCukJKy/zp4N7vk5mutKoGKPL2HNqcRL2qqgt8IFJp+gjf/QT+qvtg2+M0K4/hTgPDKws8blY9c4YHc1P3HERWPT6Hm1uOpAKmpRNT5A6TSCoj4cSmAb</vt:lpwstr>
  </property>
  <property fmtid="{D5CDD505-2E9C-101B-9397-08002B2CF9AE}" pid="17" name="x1ye=21">
    <vt:lpwstr>7WqkTIRE8GbR0n25gjqL1jDrNQRYf85A9rjsoxLqU06lk9hsnQjbQ+nGOtvCxkAmMYEYen7P9tsNXKB/wgGqgKyn6cIbh1r7tWnraL/MR9Viqn6c2PaFKAKZ8PcfYzDa+7IG32jo3gUqoLwUyygZXuWuccbTFdPsHl3BT5L1DLOOhZZOsYoy75xPwRV0OJfYRU2vy4xKFZxRwQekQbL9x8cWKix0cvJheXZEJTTmX0BgXQuw+n2xFf/CqFkNjJC</vt:lpwstr>
  </property>
  <property fmtid="{D5CDD505-2E9C-101B-9397-08002B2CF9AE}" pid="18" name="x1ye=22">
    <vt:lpwstr>tH5J7BbRl2GorP/dwsY7sg3qxz2UPsC0OctoYWG8sHpHQwEoerZzLfunqCnhN97gaWPXnbmt6Or8d4aARskFulibksFXQMghFU+SYRrLDj1qbyYSKgv2bebqIZDD6WXYr3ev6zwSIJRMF92UFacwCM1nfKjE2Jmkq5an3lltzWbcElEUUHspdRlwrOccGRtjBnMM+CT6xY2gakJ1SegE6wWnXjWuIvu+0ysGIwSEX8jq1LvjUIrGDuA+9K646eT</vt:lpwstr>
  </property>
  <property fmtid="{D5CDD505-2E9C-101B-9397-08002B2CF9AE}" pid="19" name="x1ye=23">
    <vt:lpwstr>++9WaXiz/uVjMhDWUzH5Ad85+8jpw7jHgHJGr/rTS7cdBIse2M7G8QnQnSnsqtW+ZBQysW6kXycAmNTBgqrDX0/H6kXgAc0LEQsM5w2076GL5ty4IVLTwZKffoaNj2kPWv6RHyBA2qwQx3ItXn70HrRALFCHEFDjRG0vf1xNypFEgk3bnOUFfdTe4I9guVKrgg6VKJaGrZxckg6YTKm5J/p7a0F0H9GD+OQh5V9XfGaxR6CkMUteFsvAZ3JVEFU</vt:lpwstr>
  </property>
  <property fmtid="{D5CDD505-2E9C-101B-9397-08002B2CF9AE}" pid="20" name="x1ye=24">
    <vt:lpwstr>+G32y+Ngbr9ogyjjNC7K3lWfigCQes9cuXiL9al6KLEtIZFrEqTHkVTXikacjdsspd1SoTILW0R+iOp49abwUCgjNASzJkSY7+BUG/6E/AlremiaPQ0hMqAIXlBWOaKWSzo942YS5a9y4FDRFafnoFsUnNXcwpjeOD5zDo6SnrJZQei9LixcrgE8+T4LuO7yDfN6RT00tZIxRzf48skgPRxLK0L4aRGEoMVflPbefheJ/CXi1or1yTI8wi4HtJh</vt:lpwstr>
  </property>
  <property fmtid="{D5CDD505-2E9C-101B-9397-08002B2CF9AE}" pid="21" name="x1ye=25">
    <vt:lpwstr>IuxB0HLsbw98MInYbi5pcxfJV/9GOL1UyMwd9wLf4vMf/+l1Usnw4HXntueORgRf1VZZUtS1PDn9DOPtA8jpfsVjW+WlEPayf9WHEFrhT7FHN2eFln+Lh7zVTeWmVGOdzWJRQxZfqDkC6E8+RvnavYYW5yyr7xT6g8kbzBhvphTBl7iZvKeQ8HCsOk+jjoa78UyWYRQUwlfCl+NuDIIumxQwljNWNYuATDHln/je4czDHdVa4PXQcLZgt4BVHm5</vt:lpwstr>
  </property>
  <property fmtid="{D5CDD505-2E9C-101B-9397-08002B2CF9AE}" pid="22" name="x1ye=26">
    <vt:lpwstr>HgJl9t4+k6ERv8ZrI0PlvVqTnk/miWnniILIDhidtvqPmupfb3PAv7WbIsfwWhueqL6PDViCSnP8fJYOLJLot0ZP3u4nPuX2wgbs5utmqQv9NAJbmFtbro/haRbY8CBM7tOzFQLuil7ZVRPVXw03WZkP9EUlSo7iP6FIeRiQBHrY9Tds5fHs/CFfQxQjl3PF9Gn4+rX4FUm/PQx6cYvRfKYUJFbmBKnwHoY7YhSemiPtSVEUOxfCLJyJ2T9FU3p</vt:lpwstr>
  </property>
  <property fmtid="{D5CDD505-2E9C-101B-9397-08002B2CF9AE}" pid="23" name="x1ye=27">
    <vt:lpwstr>x3bAGRvmTWqUH59ZvLKttEgpXMkAA1RriI2WujO0YOlwhxlbbWESCHrbXOK4Bg5oKr4JtHh8SaMw/EroZvJ7b52ZmeGnm0mK7pwdIjmBaVXlVZ4fjeQTx98d4ZhWaeJ+uB6hDLvOKnK2C44CKxLWAYMqB8wEIdeCo6goffYPSAJ5m72MGCPUufzxTe9PwzWPX15t8cAL/WTcc7Fi2oR+XId06aZ+JRuL6VucGGxJJfU2hTjn/UcGNV8DVd62kUq</vt:lpwstr>
  </property>
  <property fmtid="{D5CDD505-2E9C-101B-9397-08002B2CF9AE}" pid="24" name="x1ye=28">
    <vt:lpwstr>6HRadFh5mTRoEuCm+STMFpIuoCB/Bp1HUivdItc4U9NYAV9RbYVxqOwJVLzGtBZGMsCUlwM+fzeHLT5lE2hvw3xe+uoMme7DLb7NmB2y1Njgf4dkiRthJCBF7LjEana62ufwNyKWFvHYTimE8nYZvVKbUqwbPmaQMXpkDaD1pZVdQOoHYiT9DlVi8vgBjMsSu9NqrfMSvdvmdv3ij1ohX9DahE1/nh7A7IzWPaY4f+/e8eSFeViqd71R+beLf2v</vt:lpwstr>
  </property>
  <property fmtid="{D5CDD505-2E9C-101B-9397-08002B2CF9AE}" pid="25" name="x1ye=29">
    <vt:lpwstr>ui2JjoZDkBJsHb70CKQ584IRbt9Z7Wa0u+bkcky4bjMjOiw8AyYzxQ7FPDLEj1nqPw60jtGX9lrUZAKkSnCxwH9SGKha/kxgtw8+2F0zjDPQwuQ7P1PGmqKdnstuZpYKctZWBwYdvZ1eiFdme/MYJm/F7FlIZPzjQ7nYlFj/M6LWTnYTpQn1mo+f9l7lblHT++Ar54hnSxCw3lh1LPRfuGmyctAAlGG0o1rG4AuDnbw+tJ63EejI+4jRcBIHinj</vt:lpwstr>
  </property>
  <property fmtid="{D5CDD505-2E9C-101B-9397-08002B2CF9AE}" pid="26" name="x1ye=3">
    <vt:lpwstr>sSj4U8KB1hclmAZIcYvb5bZilqqyhng0td5CGb7aUSTW9JV+KV4QvndwHQ/rjYES74i6JowHETPjxYBMU58p+9hhHnMfw09GFuPTMnD5NHduiiZhZmWvZEM508xYdK4n4IWtRXuQt6jpeaslIZPIyFqYAPJGvh6gWKcAACaVjQpcgFZ/wDIArC+sbQyB8F6DSrgXQumDxRWjiROtUMjcQFfAukQkWXY4PNRrjzDALbTR5sKHUnGbPmwb8flce3Y</vt:lpwstr>
  </property>
  <property fmtid="{D5CDD505-2E9C-101B-9397-08002B2CF9AE}" pid="27" name="x1ye=30">
    <vt:lpwstr>Po+3pmyd5PuTvAZBO5caHWzRB/abMk9FGyzO9n7j+coGbp8HUWuazb+i0JeOtk0ohyWcxRf1sgsGjW5j4v+P02dwSxNKwgerkN0lbE+Qiu1BCFb8KhYNt9iYdiN3WqN70jOm5A767p6aD0G7z5bC2kW69JOZ8STWSsOPYEe71Km1lYiZKQ9+wDfEks1fCIiBxEGWLsip4cN0UbsQ9CFfwkd0YznUAagSXPFayUWcy7eOypB1dIwBc+vNxW+yZKj</vt:lpwstr>
  </property>
  <property fmtid="{D5CDD505-2E9C-101B-9397-08002B2CF9AE}" pid="28" name="x1ye=31">
    <vt:lpwstr>VcpCLk9qbxZS/br4ItzlOy/IXNolhhBl5W1362xk5p05Xuf4KalamvAA0Uc18yvIQUHeXyeptGhEobfSABLfaS5k2/A0J0yXgp30hvU0Y4/61zyMz96wUxo/o3zFw1O8/hYHq2ysNO6Ir0+lul82ngojeJ8Tt2IvzuXEt/Kz+uhy0NE0voZvY4jAnnHTQTWWyofM5qFEZ1QlytIK/tu9plooAQJ8WnOYsZX9geR/+QPXWY56Y/IiOes5/UvbzWR</vt:lpwstr>
  </property>
  <property fmtid="{D5CDD505-2E9C-101B-9397-08002B2CF9AE}" pid="29" name="x1ye=32">
    <vt:lpwstr>JEAUr8obrwVKqvE1x3x1C39g8fvE/4ipDBOccsJ3rkZswYoYM2y81ngSGPPe3kTgtRnsAWq0dUheAOyC4FCDGiYu94MPpdzRiShexK7zZoan+pJ0YsZN+44o+ECjjKmH3RHW4sTK13H40eVf0uqeWl6BHdGxkSZADeZs4cOoDJUt12xmo7w7RjLy54hAdyUqUCbBOFrkARxysLv9/3aw2nc80UjB1Hc+QefE1gHsjdYwmxO8nj/vawrc/RV/x1w</vt:lpwstr>
  </property>
  <property fmtid="{D5CDD505-2E9C-101B-9397-08002B2CF9AE}" pid="30" name="x1ye=33">
    <vt:lpwstr>yKjc9KUlIENi6WVK1jZUSw4W4m3+UNzeT7YnhOJQqEUavLew7fSfdBmfon2J8rFpaBW/EzwiH11Cd8VnLeiWj4F7zOsgxS63voItcvlEnNYPmLt0k3rfDyXkZX7/nw4EbFhch6Eoj8bNM+b3QhsHT7Fu4c6nlVy+zOIDohmFPRyveT6QjK0cO2z0vpOZuE6dWh5O4Xn0k3txpAOqJg0g48OWXscAIl3Hj5sGxJt7dYUfcyGpGnbJgCpI7YoQSEl</vt:lpwstr>
  </property>
  <property fmtid="{D5CDD505-2E9C-101B-9397-08002B2CF9AE}" pid="31" name="x1ye=34">
    <vt:lpwstr>EusXNpiquODbyk/JOLoPcqhUPE0LeppDFWsfzrEqdPAwpXMDEcbNmwiXxWpNRXZTsq6i645sQr1D8W3igJeDQjihdvPcYmTF0wg2sDIGenA3zpTVqH1/fQziBnjI8348LcQBQ6OzHo1poj3wiF+EDZJnJK5sUs9zid19EqQAz36lFfmOjHr8FMSvvkSSOb3NI6nQEwbP1BoTieeBxqDoBGnVRfn7nBtmGbj6Y58pPlvt9CM7ZW4qu0QddW7OLjI</vt:lpwstr>
  </property>
  <property fmtid="{D5CDD505-2E9C-101B-9397-08002B2CF9AE}" pid="32" name="x1ye=35">
    <vt:lpwstr>OA4lOCELIKx8Tx8Wn2qeRJdGjrEc4G390DskvZUMWY8AGyziNbX9/Csw23lE30CsFK0j/p6yW9n7V8Bu/jqEIZW5FMr1jrC1k5HGI60L/8/NFZ1PYU/OKsdQ/C8cI3Ew7Mb6PNJvpM7hvjkfa6FRAvTMA6thG4i1Wv+WyLh3BicHwVrdPid42rBukdEla3aobrKLbucBrULRtbgy5Z43al4hWe2+qxRTB5vNPn1N7g2X3RbzEZQlhIfAO+F4Azc</vt:lpwstr>
  </property>
  <property fmtid="{D5CDD505-2E9C-101B-9397-08002B2CF9AE}" pid="33" name="x1ye=36">
    <vt:lpwstr>09Mn1Le1KLaBqN9XmoxYMHFbI/iUkQycAhvM0ofok9ocPij6dObHXAetvVN1uFmV3/RBC5nH9UYAUb4dETPzR4JuTGWHN5jkCulvTiHOL0zindeptqt41AqClwN8mPiNA/1piq34/A4tofaGZaFXd/gOg90yjKBSVehUowX5jLk3Nv3lYdXGO1GIUzs9aiqXlcStcESETlv/5UQOs2VbobOp5HigiyYejGN3ZfxXxBhPDyzpehcoGKqH8+uuVhu</vt:lpwstr>
  </property>
  <property fmtid="{D5CDD505-2E9C-101B-9397-08002B2CF9AE}" pid="34" name="x1ye=37">
    <vt:lpwstr>/duLltM/mcMGE6yxImzXrsjY9aBkQKGI5LX+Sj25PLQJg323XSsoIJlmlKDUEeflbYuouOh+gP+BUHR1pVBHRB5rB6Kgnd97hHqBQXrEyi7v9T4ooPcg6dMbsqa5ngtcgdHFYVTiA/SvnjiB62ZHPlRu8rZjBF4U/FL3eF36BsLuqmV1Wr599rjA5lxwSif4QUK2aA8qxOGNqrygLY/z+2PBtkCS+G78SBCiGfkNTiy+beMLyjD8DH8FW1qrhmC</vt:lpwstr>
  </property>
  <property fmtid="{D5CDD505-2E9C-101B-9397-08002B2CF9AE}" pid="35" name="x1ye=38">
    <vt:lpwstr>RuIbs8bcRwfQz8EwcobSztpz+X2UaEmUhKAKJMEz8WwIVXGUltnF/LZ4W+PP3d4QYXfzpRj6E7223NJU8JUgc5+x4/fZCP/pA+B8HLmhyndSv61cNGx1rLpzEpTiuU6Vb8mBTxz3STVFxWlRM1KIPLSZAw76rrc1q/JuQEplIUfINPRdDkDZ7zCrmInrmfHwEZGOXAXNIL7eDnFEAcAR+gQ5hbFGE0Hridfbgk/ZntD1S5Tw3diEZBU5M9sfpyV</vt:lpwstr>
  </property>
  <property fmtid="{D5CDD505-2E9C-101B-9397-08002B2CF9AE}" pid="36" name="x1ye=39">
    <vt:lpwstr>/j9YcNWbdZSdiT+O0uEUvY6i0YMmRyZXPubbZPV8yWz1xkBLl3KhZaVpdZ0F9tUp/zFEXEV7qGAUjX0o+HV8XYLVwKFKOpuhSaL+EZfvmCDZcvnHdTFz3vznxedd32O3jRC9UMjlVerV3s5Kpt+35cIuauzn+kq0JYo3YIrjnYaompWA+S1R6I1VziOr2XBwzcfPFPvGCdZQEYUf06UMsXFYEULN0mNvsz620CCoLGeyHLpbF47JjHQlEizgzUY</vt:lpwstr>
  </property>
  <property fmtid="{D5CDD505-2E9C-101B-9397-08002B2CF9AE}" pid="37" name="x1ye=4">
    <vt:lpwstr>Go6R8hstZaHIpo8qnSrWq9E5VffXr74LVUyJ/yMZSdnSLWG1wnym2JA6Jgm08u5toPFyxCi9q9ezvat9tnN03QGcx5zr80gcUT6Dk2lY9xnqVPqwxWI27k2ObWkjUDzQgms6KhkTujfp2nVUvlXsZqPZeNqqBJYAjRgUZIyds5UVnZPkWgvNaGUrtNDt3eF+Bk3VtnzJqktzZvNY2Xu6h2ZZsvr4FghycRX4U+O8ZAXVr9d9BgbQzQQNHyLFkAA</vt:lpwstr>
  </property>
  <property fmtid="{D5CDD505-2E9C-101B-9397-08002B2CF9AE}" pid="38" name="x1ye=40">
    <vt:lpwstr>3/v+mcuIeKVr6c8jtyz4WNjpUSn0158fSCz0NkBcsU4l+PvBvXWBhU+MuYa7s/SPP4Tcfx6EMgclO1BQ45Mp3L6vE0xDgXKnbmFrvNnnAtaMfe5Lwbko3+/YOiPs6ymuri5aRT3UOK+iwaiQOGl1Z9xHBQVRQqpWkL23e9rdN/QkbvShA3FqUyLYpfPJiMPmsSkDwoKg3Lw4NlmAq1GpFE7t6+cxFvFTAW+xTYVu4Q+2uJgEHnghyATxMWfjGEF</vt:lpwstr>
  </property>
  <property fmtid="{D5CDD505-2E9C-101B-9397-08002B2CF9AE}" pid="39" name="x1ye=41">
    <vt:lpwstr>VBdc+f2s0fF5YQSKR4xs7s2EAguZxMg2o4i40bR9k+/5ytP/S8VV84V/q8V9CIGsMoTRHXljublfr1IwnyoWcMtH8aS+AuJI5nz6F+4TJgr1vUGi/SCjT1zW4112R3ky/1Bmn77VZNRSs3V2Z4803XxYoHHSadN6Y8jZPUcyBg4Afz1fZBsASNM76JqkWJ78ctJ6giiwzwRwyZ245E9pAJmJAGVdtMUGxmYIPQekJDPbz5T672p3JqZwLN95sBK</vt:lpwstr>
  </property>
  <property fmtid="{D5CDD505-2E9C-101B-9397-08002B2CF9AE}" pid="40" name="x1ye=42">
    <vt:lpwstr>RMJO7nST6qNnGdpIghFwHeIBi4IW5B/1a0ZNUlhRGNQHuSyBFpsPcBejCC8vwoA4eQMUeLIG4As9Lm5Xc+ZlnO97C3PX0c5ArIL4X8PJdUA8IW+tQ8UV+RzQ4zHSDG1C3+rb+9DHmDBGNqOdZqpripMr/oErs4kv8kDdjwx/YFh4Ps8g0QjMBZ674WdA7ElWFj5z3vl5YQGtN/EzW/u2cR8WtPLpeJ7EGhshuU37tpJ2jsx1Rh9tlJ+8bj17YD7</vt:lpwstr>
  </property>
  <property fmtid="{D5CDD505-2E9C-101B-9397-08002B2CF9AE}" pid="41" name="x1ye=43">
    <vt:lpwstr>JN5IElVJbwafmzEsI1UXE0ijDmtwyYt5rs5LziOQADIKqLTYJR35RG9knWuu1fdlNATscSOfZ+NOiasK4ntZ8iR+Ekqxm4uclqdG9UJSbV+ZGrFXeCiS8uLFLvs9k9XnwaZGnWxsrER5Tq3K2PYaWL70lKSDOnvC8fWecTlfKAc4LFFr397CLEwRCtxf833BsKnl+y5Vzy+A4k0zTY0RubRaNDckFRNvCZLEwXVZ0LQUrinsUwhdCNkVdhzScRr</vt:lpwstr>
  </property>
  <property fmtid="{D5CDD505-2E9C-101B-9397-08002B2CF9AE}" pid="42" name="x1ye=44">
    <vt:lpwstr>oTyqtoe4ZNvLpPuzWvMUENh0S9C3tG5DCUbX/LsuueUKwAxE6ERhu325Ih9duB574hWT4cMF6myc4ctWVXuicwwOELhrSNHh+nPSuvYxyFFiD2SMjp8AzFj+yRQJRWK5rpL49TMPuzbC580jNr6+sYlJucnbW1s51H2M6369sqSnQKqL9c5RBVMEffP4+/buwHAjWL0y9TmfQDGUDGKu8qMbNm1rTWyW1Zv5cZLLdAI0Sp5s43jxIEHbty98wvI</vt:lpwstr>
  </property>
  <property fmtid="{D5CDD505-2E9C-101B-9397-08002B2CF9AE}" pid="43" name="x1ye=45">
    <vt:lpwstr>Qrh6T7iiJh/aBD69TusFuHcKrCxWdUWyt2/MQQ59PTqF/cIe9ACosmS42tQjxkEwbnwxZUNgtbEGF/MuylXOveXFPEaTgJskmMDB1i1rzm68VauCBAnxbShngati2YMdSCRkd29H/cznxxpd8fG3qhBhV6HOO8dRc8ZNtlr2sYDimAtEKZ++YBaj9o2Xsyj0giovCB6YWfgiaa4bbsYl0ig4y+t6iaEbDvTWIcKdg4fFzd0z3JvSUfPdg54A827</vt:lpwstr>
  </property>
  <property fmtid="{D5CDD505-2E9C-101B-9397-08002B2CF9AE}" pid="44" name="x1ye=46">
    <vt:lpwstr>WaklGoZ/1V6kYqw6WW2i3XI3osTneUhHv5PSuGP91xad2RDIPmR7ZnQCKPXEBmPRYUnPKWzYla8IcnqDh1MGVypcXsURtBMgWilU+7Li/trvB5b/ZxxCrK6WWM6+/am6LjgIpZdUVxsUpr/DgX11HBjTiRmNkSs+ihlOSgIaWKrD5xazZLupeGFQA6pcSIHhN5Pbq3US7Ge+Zk/6O5z6+cMZkqPj2FqHtQIzocpkZF80X9FC5sEo6w/cLN8fMXk</vt:lpwstr>
  </property>
  <property fmtid="{D5CDD505-2E9C-101B-9397-08002B2CF9AE}" pid="45" name="x1ye=47">
    <vt:lpwstr>/xRzHYmZRf+mLLk9cYmP4wM3/kXP83aEdr8hWg2E7NSWpyvxUxyy/a34A/MReSlVTja41CR/mxOgHCwbP9sTR1cDlxjMMSB8k7IveqG3/QSF5TEbOeIO0dyqJxLCyYuYar5RdlrdGuQlr837v7ExacGhYsK7/jrKXQNJJD5kiBGffc7p9IUtRTgUa5STIdBZp9ztl9XFehTlyxCV5XlawJKsH+OBTMweXzdcQUyLtgqm9s6k9OfOAyFZCp26e49</vt:lpwstr>
  </property>
  <property fmtid="{D5CDD505-2E9C-101B-9397-08002B2CF9AE}" pid="46" name="x1ye=48">
    <vt:lpwstr>rEq9wvyM9J0QTaePT6g098fhYZ5+GFfKNXkbvAdKxErHKU508YU2nryqgMzI07TSODcHu+Fs+1FPb13HAOhnELlM4ksyqBR04hEEEaz2XX7U1DTkPOnY7VroFSOtd5JAVadTKU12wmT7qg1Jgegoe88xjlnOZYql+HB1CDC42ArKDIMWx+rLKLCLTLv04HPwJIzIp5A6MthoX9u7300GoSY75pRzp18/tNFweu62eiq9Ufub6AImH42cnRKFyOP</vt:lpwstr>
  </property>
  <property fmtid="{D5CDD505-2E9C-101B-9397-08002B2CF9AE}" pid="47" name="x1ye=49">
    <vt:lpwstr>Rw16FP/gSOPTBtRKIEaGKhugi1+dDgXwpEcmAtZTdi1K2ByRz3i3I3nR4Sm9scMEvfbT0ZQAwXq95Dy7B9mowm2Pijg071R1PR082guZLBX3gAPgGYEY8zPKhYS8fl+gNgfO0YQXyHWHpDRx7KabeApmckYCtNsr028NgLkQ4qQOoW1EgmTk8i2RndF6u61VhdtdDBV45Wr83+uD7L/YScS/P087EE2CBG47/hsXn30MoWZIUeXpeNP4St9AFCK</vt:lpwstr>
  </property>
  <property fmtid="{D5CDD505-2E9C-101B-9397-08002B2CF9AE}" pid="48" name="x1ye=5">
    <vt:lpwstr>sSQ7Sphg+memkML+nu1q2KIYJ0jUOEQR1OZP+Lko4sHVH6HFu9y4WWyQRlUHtRwmCj+ubbolZe29MYW67C9ia2wGIuLqdar+5nw5oWjuNYiJ7I6K2L/yHSyZR77L77XFJ1Yj2sUmQF2VcqKjifHckK2wVh7vxqG0QbmSNn4EO7tF1iSeNNVylvhfK+qITRCpPjj/UVTL68aUodblBtxXrx8/vDhpyIEzaMhV4NFzp4W4ud/CLdbbdSxFnxf2CrG</vt:lpwstr>
  </property>
  <property fmtid="{D5CDD505-2E9C-101B-9397-08002B2CF9AE}" pid="49" name="x1ye=50">
    <vt:lpwstr>Kf34LbHy4vH8Fnojka+Q9FW+9qYBPO11jDg8ovMHY7KwoDQZxI24a0RztrNObfSk/Z9O7ubksS+SopQI74EpG7Kw6fz0iMTqLpBgfPZrPD07+JkgpUEuQNS2fdw3weIb8PDuaivaV2Y2XoDeX7BpFM1HVBq22UjlSIgSahYl6dBoKk0MeUbPkNgsxgWfKskrOge56rNqEOwX40vlJvNFowggYeqQfVsUtrh/PiVc4vKJZkmxKvHZti267YYGkTo</vt:lpwstr>
  </property>
  <property fmtid="{D5CDD505-2E9C-101B-9397-08002B2CF9AE}" pid="50" name="x1ye=51">
    <vt:lpwstr>el/k8cRREDEQveh+FVoH32ZsGaGJ2f4calrZkGRb/CZMCuPSnlf5uSFNOuN2AX3GK6RqNw82rtHJHqFRXn/Ye87QbFldKpQgCMf4WeNPO7Lw5nd+jXZ6FBFtwiBqEtJa+s6Ptd6xanD0U324LTNdtDbSpwCFj/J1LxZZIAc2l3OVXY0Ub/TJ7ck00NK9OXXsaCfmbI+4zM2J4EA0A5j2iy01DjcksMlLom/W+RRSKCd3ti0hEjwc+fe1tD2H8IG</vt:lpwstr>
  </property>
  <property fmtid="{D5CDD505-2E9C-101B-9397-08002B2CF9AE}" pid="51" name="x1ye=52">
    <vt:lpwstr>uScVOh/Od3cIFisXTxEs0O4hxsRZFuc6I1D8YbP/KcwpuoBpvarmsT+a9chOfFydUVw977GZUSOxajwa5yMizAn6mWNo60H4/FtY27pRYBr2BB1brxYCtMWeN2NWjTYfHSO5fVK44ZEDbL1YnRmnfNKrZLadj24GDOwj6NoBolgGt0TYv6/yHIKWsCpfrRnKlF92kiFfVadx1Io51bmGa+i2aKtIeZ6Sp4IDyjob+hUdm1cNQhgYalIgfHUZxHb</vt:lpwstr>
  </property>
  <property fmtid="{D5CDD505-2E9C-101B-9397-08002B2CF9AE}" pid="52" name="x1ye=53">
    <vt:lpwstr>o/Ltkmg8MyPQeBm+BGqAxgB+E3y7Dp347skD55Is2ghzRJ6g73DG7eZ69jEkw40UcN4b5wlFsH3hHMmoK5Zh48QmFuCivkaVBSkGgAYMxM0bTJv8TaCJBV05NqM7lmOYvI8oHRppkjN/F+Dr+krw0go0PurqfAfTvZU4WG0b+n6oYOef592jd22ea65v1l8oTUwY4lx/jTava7nNk0zK8md0HNSver4mvVnHKLsB49zEvv63zvoq/NXm1ZX6dnG</vt:lpwstr>
  </property>
  <property fmtid="{D5CDD505-2E9C-101B-9397-08002B2CF9AE}" pid="53" name="x1ye=54">
    <vt:lpwstr>A5yhgZ37LZTqVdO5FQA1xC2E0Gd4Z6QkzPqOTgQXfKi9xttC78Cb+XEfOfuvK5qrAvcYLQTOIPKxvfGT1iWWMzC+ySu53QLgtifL1f7kVlZNY3O+1PFuJ62nSVRYGpZ+qZnS5S50K1JKYmzP5U2/SYa3DVxaTpAutBMtRnCm/PGIfR/XPPGNQxAk9XktflFyoifHo6rcSE342Ra2zWMrJ0u91pkEZvbpT4pPOdjUihfYwlKw+CyMMtH5zjknTN6</vt:lpwstr>
  </property>
  <property fmtid="{D5CDD505-2E9C-101B-9397-08002B2CF9AE}" pid="54" name="x1ye=55">
    <vt:lpwstr>c3kwJ86X6IzeoyAjshPYysFte7c9wTcBFisEPvJzh6az4H08icbI20t2ygDKmQ8tC6hpNjiJZg0H5YLnkQHuh90r9rPmSjdU/CyqDLWVdchJgjcHuUIqclnkPTAh7fuew3C5tuq8KTuGuq/cCqoLeNGuylGt6S+D0lOOn0pTctCfbLx36/eYA3Eztya/9KLRb8TEVoWIN9R5ICnbAhqsjp+u+opMuq0W/E8x5hvonlFzMR+Zopu43PgKVWbtpMw</vt:lpwstr>
  </property>
  <property fmtid="{D5CDD505-2E9C-101B-9397-08002B2CF9AE}" pid="55" name="x1ye=56">
    <vt:lpwstr>+gZM4B5vSfDPdr6AN18VilLnSdmHqJi+SDT8c+jvPeNgKnUNdTZjrN79c90HMAjp0l0U7Y1qOt3WResxrkLIN+7sGcKarvja8e/G/Aog8Ai1NwDNMLVSylg3i9+XaFDQXJjvFTAv48/O7b3n0lWwyy0YaMuKTqTZkFJToVoaRHmGv+eirlMBbHvvsK2spzC6boqR9vnsyc/dfQ8J+V7WVfMg9nk1DGmdkg4qFgdXEfYuD03dYzT8Qf0jNzkeuBD</vt:lpwstr>
  </property>
  <property fmtid="{D5CDD505-2E9C-101B-9397-08002B2CF9AE}" pid="56" name="x1ye=57">
    <vt:lpwstr>fIStIimQsqJcIXi/QCuBi8UCdv547dfMRzpyJlZU3SI8E7stvtsw8WjuXMFYDUwHAbZUBRQ5wboUZEvw5X+MEqCAODTT6zGGM5G0D2rPW3X+tb4l3jA56FckBIuLMre6FS8exnx9qBz4/nhfaT7Dgq2W15FZVnC2G7mjN62Ir9+tc87Fpa/EhWMPWfzraWGq8qpTiiYztbbFqQZ0OT3cehAPJX7ftUDtlLk+/5oYm58+nFJyooQ848Kykxh+RYM</vt:lpwstr>
  </property>
  <property fmtid="{D5CDD505-2E9C-101B-9397-08002B2CF9AE}" pid="57" name="x1ye=58">
    <vt:lpwstr>Esj3LRBAmsr1bxwVDZe6ZZXKZ5/giq/uzE3Gk/9v+/tjqyKsAWaxCZoAFuyNKiFGnQQmp8jN0hlD9Bv98UqwogwZ3gCZ1UQKwTy4Dt18DATCAigNgNML4Yw88mnVtR9CnydvZSr3bgk0bqu4+bX5Vx8bUE52w0zrhjH+JMiVWRuqcdbC2riuroz9sVieV5URlOoG+VE8KHpLDKUVoTv8cGV+CNYD1aQ3Sxakk/KugTo8SulAu3R76qxaTp/NGV5</vt:lpwstr>
  </property>
  <property fmtid="{D5CDD505-2E9C-101B-9397-08002B2CF9AE}" pid="58" name="x1ye=59">
    <vt:lpwstr>Bv7umd1C/0c2DHUCCTn0BEk1w2neasFkxb9uJ8GNzsZzt8O6i+I/SKmefwccRQqRRh1/RKMjoVdMfply3fR2xhEsHQHbESxjvRlbDG8zN8I5Wg/I35dZ8h44zGpnu4zFXFVlUon56RfGbjXPyCD6K3luZ5iE/tHf9Y12Qzz5dF34tOHF66qgqdh5rwdQAAc/kIh5L19iy4o2eEfo2UAaqh8AV1rIwWKgxDpxCOXtTQvRUISU40sK2yenI8jjUg1</vt:lpwstr>
  </property>
  <property fmtid="{D5CDD505-2E9C-101B-9397-08002B2CF9AE}" pid="59" name="x1ye=6">
    <vt:lpwstr>x0zq0Pe0s2+LzUwOPje2Glp5Fjo+BdHOVPmTEpkNbarYLf8qNiz40np9GC3+93TM1PyydZylZiIGsBNjhXOqo+IZsD5BztzuExcVLtkHARMX8nhDenXkMUcinFrVa2aO350Pbc327LKl70rC/4jRY9WgNLd7KKe/dNRW4d0ZPbj8kejW0XDRjcnvDJhwfIavZskmVM6cVRTPRsHFTOjZN9E2jkCje2nmrgBvaQnU5GzpKcSd7M+oAw86T2gFhwm</vt:lpwstr>
  </property>
  <property fmtid="{D5CDD505-2E9C-101B-9397-08002B2CF9AE}" pid="60" name="x1ye=60">
    <vt:lpwstr>vEawgjz923I525fB82oo56gLXUsIn62/iqnwNRwPUDFo3Xs/wpMu5bBMjq5UUeK5aO4bs+8Bdr7O2wPljbhvPTEcfFiQWD7qQQE4G78dpjOGU4bNwmgMLD1Z5wyH9g2aKqchJ5N0QT7bDgXEQ0TSqnMlADxh720wW+vEJGN+LN0fv6IlU9w6O+4c78mE6sA+4BzgDoueyHpM/OFL1T5ktGmsHM2G6/5drV3FTUUgL5StQrQvazxfjFv0a9LLljv</vt:lpwstr>
  </property>
  <property fmtid="{D5CDD505-2E9C-101B-9397-08002B2CF9AE}" pid="61" name="x1ye=61">
    <vt:lpwstr>956Oo0ebPwNS+o9+GbhzBqsrvUoOlpMIX6dHll2wSeto61Hklz7K4bLBoycA/K1M5Vu1Q1E8H9R47Pzue9thD48MacyhfFyjShY331RPBAgRawyt/2fEjRKHgYcydksbsLuSa1gIJcJevorFsRAxcfADckJbGhZGzX+90vXCeFoLkreBMj1mM71CdB/pZllNkxI118gNK5+wwBY56nsvSTE2KsfgILsU7oQCENnz/7mGagikBSuHLYE6OjEsgaZ</vt:lpwstr>
  </property>
  <property fmtid="{D5CDD505-2E9C-101B-9397-08002B2CF9AE}" pid="62" name="x1ye=62">
    <vt:lpwstr>3/+f/nywBvuiMqyK8BNNloxSrJo+KMjoTKmtuQlNGcJuQo7Kg1jRwQhNLCbp+6WywCTTLvLMVJAJ0liIc6zQh0r8muceGIudloVQnTsueEjfMn2iOYQf8AhCnaJ+JhKaphe50Qi9oiJVGJ8lAKgVo/5qb+wvn4ZegippMEfWyaPnoj5pgT2MX3Y5c9gl0p87NdIS/LRmEJsK8eDjV9lu7HjavQaz1vVLB5Dq0nzBF5WpJuhh7myrOqsz/qQrL5D</vt:lpwstr>
  </property>
  <property fmtid="{D5CDD505-2E9C-101B-9397-08002B2CF9AE}" pid="63" name="x1ye=63">
    <vt:lpwstr>898/WuBupvSbm4nALLm93sFKw1eaZy6ji4icY/fkHkN6iz+CHcRgyI0BO4LTGBN3L+AU4ExvLPGUxUafKkGqTSQkQ2xyGht/tXVh8JGPUBnwfRepBbNXaOrNLYBzL3QmHbLcN/3o9LQto4wRqsEiOjSaRmk/qbtirDV38CMFjagaKe0agN0yZpaYZ7YqqF/JHRg9s88lbjPnLGY8Eu/OoCuVuOvMcRXtP33QAo2jJ/Q/glGGSr1QiQl+YnqsdSV</vt:lpwstr>
  </property>
  <property fmtid="{D5CDD505-2E9C-101B-9397-08002B2CF9AE}" pid="64" name="x1ye=64">
    <vt:lpwstr>n3d3xUetCALdgvwdRl8bMIBU2OTEftYt6bB68sCNwNXyQQErbzikpB/XKRQdLQmFRj+tTCs8Y+KHCS9Jy1fNlUqjYAOav2sr3ELlMSukYXX+r4avYMOiJwVA6kni9WBOzJR/BsjipA8Y3GA5lVl6GMqgmKTzMcJKg0T5GB86rXz5rjJOsLFUTPZ7t80++niCl1z6kXrgDEDgWgNv0oeSRDPbfXj54DFeLsmMm835CWs5/NlbPOSEHfIHVDFw+6m</vt:lpwstr>
  </property>
  <property fmtid="{D5CDD505-2E9C-101B-9397-08002B2CF9AE}" pid="65" name="x1ye=65">
    <vt:lpwstr>ozzmFl9Vvl+yQwwVTlM6Sndz3DFNA0ET9VEddSvfL9WGurJvaDLrX5NWnwrvKXRCsRl0VI4ueNa6QdwYZzvI43hUnxcI0EbyepWd6RsExQl/ynCBoeNjMPjnNN8B8YEPSmlgi0qBP11+LbnpHDXp8hRCkDexTnsxXprBSEtQJFjr81GT6mIjAgwGJzfR6pX2n+njTFg7omu4Meld/3O7aN5V6yBqh4bjIlO/BvYZ9A7htZYuakPnpaTuLFs5tDn</vt:lpwstr>
  </property>
  <property fmtid="{D5CDD505-2E9C-101B-9397-08002B2CF9AE}" pid="66" name="x1ye=66">
    <vt:lpwstr>d3EeYHe1UA3sOBrkkeSO2bYHJFE3D7tXX+jLyVk668MNbmYOSP8ThhoxDWm4P+hyykbpQ5N1cXy5SELz4bY7PtQ5f65iuSYgpfOtU9bI8OqfJRr74dTOxyZoJzSx1ua+j/GQqKByzwc0PNJgNILCXT5G9ZgsPTS6Omzmo1P6xfAsgKGKPYrywVNa/IwlwC5wdByPVUyqq7+1/FZq21OhBG0QdKEbfiFhB31464uz/9zd+zWMzkm3P2BuZlsKcTx</vt:lpwstr>
  </property>
  <property fmtid="{D5CDD505-2E9C-101B-9397-08002B2CF9AE}" pid="67" name="x1ye=67">
    <vt:lpwstr>SpC+Tgf8oeXP84URlUJmPtg2kHQzMBOo6zGQSkHtjDvOKjpBwITp8bg2rIA6qbJb0THNrZFYZVpTZJRinxOAz9KasE+ZFZSgh6sfz5hJ+HzI+eOQTp4GRhllAPk0ZoZ2LCzTrnNLyLALOin3DlWN6YVAPHtPn8qf1HWSvaxYIIIIZU3s1wxYXAr0ergWAXrtUneJpJlXvnSTZDi5ewFAdJM7sDuAZKqG26ghRoJT286qYkBsOnXYC72YZK8huCJ</vt:lpwstr>
  </property>
  <property fmtid="{D5CDD505-2E9C-101B-9397-08002B2CF9AE}" pid="68" name="x1ye=68">
    <vt:lpwstr>oDEv5TIY+y1jn+T1MNPg1daYQBGg87ra62Qeilb6NCseczJfgCVILaMHQWEATOio7RQY8KRgFHRHUnTpz2PEnnBmYT1fTXQO/sYJktYGVXv373YrSeAc5vVp4fMZtZBvJ8cMGFjqMotK1VZjVEyDLyefRM9lT/7CKwSPRjcjqoEO1tISRAe2eGefnmnCNJYhz/Yc1hd7WPNcS/SDXcjENapyDOFpBTNQvQnq2taWfOGhrCGdzr7UT/suT7xPQ9B</vt:lpwstr>
  </property>
  <property fmtid="{D5CDD505-2E9C-101B-9397-08002B2CF9AE}" pid="69" name="x1ye=69">
    <vt:lpwstr>WpyWmhfBGDlSKFX4A+OlbbknPuShD0QaH6fkklOPLulWhFcYZm4w3tqC5iX23et27NOdYGPhsTDKxAiX09VOmSOcvviKO1UisaK91c4ngEvQq/PXSKRToIjBGJ0hG3wmAK+QMFoiyCPjWS4oIt+LiAWHfVHcug5pXQEaoyaUlSeUjIUYtcuzgZtkjO0TxI7UzxvAoGLQRZAn0tvqMb/BSsO7KEUnu6mxSbMdwY4khFSWPrPLl5NJSOA5Roxs74H</vt:lpwstr>
  </property>
  <property fmtid="{D5CDD505-2E9C-101B-9397-08002B2CF9AE}" pid="70" name="x1ye=7">
    <vt:lpwstr>x1AVnMfHSNvHSZAY0MMxoXjacRFe2Zs7dPqThbogDdd32zURbPWV8hzs9pieFlnELn4LZshWkPYSZnYBjRO5kcmlcz3pFu4sQjc0ryBfzxELboFA6UuihMAaWEXHMV9VPxYCEeENlAYQ45gqp1JFMId0wzE1GMw4hA0UkQV8krKr0aAYaDZBAXJiuNPfaU8uTO32G2f2iSuBuAiHcZdGM2IW1moMGfbz9jGkSJw7UWggI05398xqKvF4eCPrc7d</vt:lpwstr>
  </property>
  <property fmtid="{D5CDD505-2E9C-101B-9397-08002B2CF9AE}" pid="71" name="x1ye=70">
    <vt:lpwstr>6lFDwIcDd7Sk9SmExXUCCTIfeHfvvux4F2KRHRPnKSkdBDprtiO3l2KXqPJdtHZKC5bcJXI5v0qraVI1JN830g5wzB+kUajfF2JeJ9cwRHp+RtB3WLtP05zrFhMf1LUXmjUt2nn2dFhONt4XE+WPnxfBw/XV8uYayevg5IwQalaSi9xe9G/xAAdtByZcU2JaE63EIWwyrEz8p396fkQGorQs732yqjkHrSSWaZ8SIR+g75R7MjcOsFH1oTRsWO5</vt:lpwstr>
  </property>
  <property fmtid="{D5CDD505-2E9C-101B-9397-08002B2CF9AE}" pid="72" name="x1ye=71">
    <vt:lpwstr>+eoYmZWV1stBzM+1wr/PolYZMh9vdBIPlI2vAuG7LbbBaPCE0KZ3Ta+utT/Fi5cJdT+HlTCgLFqU9Jx5+NrYF8EwEbUpmFtvD9zpzUVvRe3LKzdlA+/Pe2Ihi2FBwwrm0Bjfe7Ze+2nm7LBqm3hzr/UsIzDUlffgVC1UpdSN62Is/Wjn6t46HdTBH7DKyuixePCI4HZ+8y7mZtYxNvGlWL3leedvr7s4362YYJ1WFwXr52QTomStmYfohzfk+Op</vt:lpwstr>
  </property>
  <property fmtid="{D5CDD505-2E9C-101B-9397-08002B2CF9AE}" pid="73" name="x1ye=72">
    <vt:lpwstr>XFZDCMmAYMj/oeOcRur422bI7FYmS8oFcY+rZOaQedIpAI33k1f7JZhyxRMnpd9LaOiKoGhf1QYbkirX6o2ALxsBLqKsSBvBW4nPpyr2bJ56ne0Mvacsna52NVsXJ7x7Lxrh9x4mnAA9yemFdZBhKM6D8mmBuPsimiKM/Qp41TuZ7HUUon24XCD5QDX01FuH0sU0iGE5uzsbsDrS8ijAIAhFoFGZMklrhxQkWcV8A/gqklNtJvaGFaV/KVKLUL8</vt:lpwstr>
  </property>
  <property fmtid="{D5CDD505-2E9C-101B-9397-08002B2CF9AE}" pid="74" name="x1ye=73">
    <vt:lpwstr>8/QsAEKOJbmjJ19yf1t7qNWPLT+YDgzKyAukan3N09sB2VMFwh3LQ6/3dqiD1s5AFtnodFyMIRk1G37MoFKJ+k9Y23j5ZaU4FAYXzobNeMNS5pIlolsiXfJqkJaW9U1Y0/Nbb3z1yNw81q7Gm533uDNI5j4JrJ2xOeH73wvaZFhDaOszOozQdPyFUUN6+X2v6MkjY52/SqX1UvFublyc7J+W744mqqfhkMPNZ411rMJC5rPsFlbKxMErSWCf5aX</vt:lpwstr>
  </property>
  <property fmtid="{D5CDD505-2E9C-101B-9397-08002B2CF9AE}" pid="75" name="x1ye=74">
    <vt:lpwstr>4FUPEN60vfN8ZlXD2EuiEsVwlsnH4h4lgG23BWNFp6CrqRzgWeGoULZq8/GVKviPPBg67qP4HZ9sESN3tYtC6OAW5MAubI9xyUJCFN8AVvvZyrlrMZOMbWY5ypOXUsb5snD6jiTBCKVYtF1vjCiXyAXvjgtzRNpGors/yq6sQYgsCVZalzcB5td27BQNR9hIHsDADEau5HfMFMiT6SQR7zHk4Wx+dPH1Ud5pQrriLtWN9AP601twgs/MN01xqxI</vt:lpwstr>
  </property>
  <property fmtid="{D5CDD505-2E9C-101B-9397-08002B2CF9AE}" pid="76" name="x1ye=75">
    <vt:lpwstr>LInGOC5aDVJYw1GGAFl2lciKVaTjJYSzD7sCvqeAog0hi8tSYY43aLpJcrWgFCjEffitnIHTDVvJH+xpauiTywRA9pU5nyZRbLdCs8n1d0EdEPlk3F5CxJXLLeiKFAW5d5itTVkAi+viFpqkAztYnWBzescgh7C/ucmoE6C6Mm6oE+lZOtUZ+HvnNFP/aXOVyJxw27ZWPWcz2THvKjnKnMP4piUoPuR1uhQwpDwLUCAhZT6LpodnBszeDqtczF1</vt:lpwstr>
  </property>
  <property fmtid="{D5CDD505-2E9C-101B-9397-08002B2CF9AE}" pid="77" name="x1ye=76">
    <vt:lpwstr>ELr9vvxHSxIFvAPeh2yKtUo4E6ESS/KzCbMklLzrG+ABSoYo3HiS6moeGSvfV7WEq2o3eheCLhar32Ggxt4v55CcHQeH1o2OtUgL1tllDH9jM64NJhSx6sj6FUCPpJqmCehiOk/sUOF9hyVGHymO9Wai4YhnloCczgEGgmLkVX6QpoNe3MyBxB9/aI/qwIm2Kl4W/CDlrVhS0w/WqWi5rAc4snVA+XV943I0iQM/1aCUF+PX3uGvruxRGR/fyo8</vt:lpwstr>
  </property>
  <property fmtid="{D5CDD505-2E9C-101B-9397-08002B2CF9AE}" pid="78" name="x1ye=77">
    <vt:lpwstr>AGBVv9IBwXyfvHSQXbsd9TwOs7SVeKUpo5INMQAcscm5Hby2eiz+Noi0OSpqik900Gh9Bk0cH7ovoSS6RXfPf7PlqRQE0vf6YGYdcPl5bHUInNIcD5EW3W/OZ3p4YtqzmGbqJcGGi+8hVMZ0COcl43RzDpf6ovho6VxLa6RkUgJxjfgtvh3FWEVA19Djvl1ajHrh+bK+a/gjK2eUkqAW5LvUoMVapxQukp2OpTMJVTc5mm7rCZT9a8rSfjxpyAH</vt:lpwstr>
  </property>
  <property fmtid="{D5CDD505-2E9C-101B-9397-08002B2CF9AE}" pid="79" name="x1ye=78">
    <vt:lpwstr>6J9gi56/0T3zmaYnwKQ5nutp4dDmfHeOGu0XY/f9IHiP16gp9hVHKsLpBNbfYx1FB8YstrsHjc9NWc9ARVJWO+Esnw/oWl9J7hlMkrG4Xtde4D1Y8wFskomyx1Em2AjpsZ6J1SIQ4v3LTYdnnm/YgbXxjK1RDJAbAfNcrrLx8bt1+NcR2F8NLHxgVLk10VIojpgQcwcbkuhAgKffM1+y4rGQfjuEDLbhgF/SyTSVwVzQYrEAAH5d/J3LGcb/td2</vt:lpwstr>
  </property>
  <property fmtid="{D5CDD505-2E9C-101B-9397-08002B2CF9AE}" pid="80" name="x1ye=79">
    <vt:lpwstr>DNVcB8/gIC209Ge+lZk1Z7rvbfUm8mozX5QQqoSH/q2tiV8z1tnPG9as6Fi+m7/FkgmZ9759JgHpx100PTCeMhaglFc+2746Mi2+41MiXAeAvd+hpMuHZnrumCaXikhdKhxPFHaJ7Wvl/R9gfb6SHYd4VlwR1o2/25J1zTzkCH3aWvKH6YZqybQLXJz1UMb3mCBiIRVf4kJ4nKI4bolNJkcZAaF6uzKpCbxSjWRGKDxODLzu1mx+cG5xqczfZDd</vt:lpwstr>
  </property>
  <property fmtid="{D5CDD505-2E9C-101B-9397-08002B2CF9AE}" pid="81" name="x1ye=8">
    <vt:lpwstr>fJQOZdYGe2d+ikdV6a0tb2zGOVyaaBJZTHQpHZMmNAmKKEhqpvqMz+6PlZlokteLoH45AXJMnMjiIJrSgoK5GldgViMiNK1myk5GNCWYmTlZU9AfiuxNBGZLW1vwQIemdIEj9kpv+K68R8aRpIUCI4KpMjC/zMJ9ojtHrnniPxNLk+Ke8I8A9I5X9EZvBgvUFj9JSJ36t8skZmq/aXhHo9zIuttK4kLkEmNQVZVFaXfp6tdQv1393D27vXXXAhi</vt:lpwstr>
  </property>
  <property fmtid="{D5CDD505-2E9C-101B-9397-08002B2CF9AE}" pid="82" name="x1ye=80">
    <vt:lpwstr>AvvYRCAJVmNfW9ruXKrHP3akqBuWO49Gnbn8MbWBXK0yv8lkDxx5Qc3mLqwcKwbyXfnc3V8mP8aEQXli2yvEdv2nNVazZDnrOzClaaWlo8uGU26gzjNXVfnF3JjCEdu+Y0LR3a8slUkqIHzwyxNDUasSF2y2O5qJty5c/fQuvoyebYtP1AHQzOd654dYGZpIXTHXDx/+CoS/++eZCHl2+orOW5SnOP4sD0EgdzJssS8ocisiFWaH/xx+5YHM5Ur</vt:lpwstr>
  </property>
  <property fmtid="{D5CDD505-2E9C-101B-9397-08002B2CF9AE}" pid="83" name="x1ye=81">
    <vt:lpwstr>Af22K7ckZmIKfWH37A9oR5kIPwoGiFBrhdHGfuLSkyzW1KCJz0QsLDUfBqlA80zmcoX7dyU1Ri+PqFL3eQUdad6QPSr0sANeHIfuJbU1aGKX35Rpwrh1fAPZ5nu431qsHM+7uRZinh6B8g6fNNNjlHbVK6KavwCrkxh/3QBjJWO5RB32m7ymv4rJNHlYRdBylHAboNQgK7g3rMNjY0MZ5+LtXNVfVOVE0wEs9U8Mme5JXBxWefNeYwXGzH6m/+l</vt:lpwstr>
  </property>
  <property fmtid="{D5CDD505-2E9C-101B-9397-08002B2CF9AE}" pid="84" name="x1ye=82">
    <vt:lpwstr>GXxGyeLRmMALSt+XcNSxqO30to9C1eoszFQXHO4mqQ5x3AToQieXcfj4+OkPm8HZbZRPLSSoKzPjJjMbDAT6Nqh8cz5sqSM4+g2S6D+AzIpjf7Ar6c3yu9Z75IS+m+W1UrxorHHaZ3oyywX/cZeuREeOALpVn/ga245rBN9b3uUeP9gEdEjHr9+8kRMyStfQYAQR9tyBhCVEQURo0lmzQvUpV/0U9ZM2AfLOa0hk4CgdnC5xxc0a6WZzRjkVGVf</vt:lpwstr>
  </property>
  <property fmtid="{D5CDD505-2E9C-101B-9397-08002B2CF9AE}" pid="85" name="x1ye=83">
    <vt:lpwstr>Bw+PnCom3rBPfQjb4DjDN+ZdCJcu012QA2JZvf8Z6gfu/nFdsUz8Cc00sY1zZqjseDR1Rc1v7fXbyIMceOcDbR4FrkyWg0YsZQDVW0Wq4Zr4WMaDime25jEa/7sJkrWDveajaLI1HFqSl4jvdkYbFzAxLznjlAInoPPgV92AStx84WkSFCkQYIv1V30xfgW7crwOZkx4WwlBVBg1HUAibF4Vr57cCuFZ+nyKcomzw9EAdNh8RVo4wzw5HrC42SL</vt:lpwstr>
  </property>
  <property fmtid="{D5CDD505-2E9C-101B-9397-08002B2CF9AE}" pid="86" name="x1ye=84">
    <vt:lpwstr>6o01+Nh6CFcH+dQANc2WSWfogLxEtyxeTYPKXZPnIlgrNICDKSWDSTI2P+1WiPKMB7ipC0Btk7kdcvlMSWFAPIUfid/atWRiVJN67q3LhWRRfbRDpuNshVr3wRfQbCF/Ja7wKM/MdgZizFQV588nWLLz0QM1xV+txUng+kbYPFa5xlnkLTBwNIb85wn6Twj+YhPdAFsCTQV3d7pnKKdzf6vwqtE1Gf2rKqw/hceH1K5HkwvVrNVkcIQCtMrEdAZ</vt:lpwstr>
  </property>
  <property fmtid="{D5CDD505-2E9C-101B-9397-08002B2CF9AE}" pid="87" name="x1ye=85">
    <vt:lpwstr>993rpK8v5mODqDLAukoy33yMxoSQRs9sr9I7x8XULP72znxcjLuSb+PEzY2jAnWTuzE3PU048hlb5fvPbMiSX2wzWnJ0h3lkA5nJKl6aECDNvrlsewFgOhvUIdYJrUaJxmEwBiaWYw+L2KVoPNEx6MB2p1FqBevGZ8AQdMU7efaqR570uy2/I48oCz1oQB5YvwK1EH68qHIb18lpkOmpEZ9gyrl/9skDqVUSf8paw7/scZq4cul2DgrJElmOYN6</vt:lpwstr>
  </property>
  <property fmtid="{D5CDD505-2E9C-101B-9397-08002B2CF9AE}" pid="88" name="x1ye=86">
    <vt:lpwstr>j2ZpwyjplQgpBqrqRBoRFbcvw3u7/YEAppf6uKGfia/eoaIT67NwBIfNl8rPPa74dHq2J8Q8lBfp/58/2F6d8N3GZqivkqWCyvKGLZr0tBfjhI+ynMfpYKVM4JWda6yJolvhOxU+DdeR/0l4ISuQmq0Vkb7pGBGzwyVV7J3BX1/atE9CfTcuWL++HqyCdeTSVRTmWamjE8bMF27tH5aZdVdSlTLtGXVIUB1gipdQO6JJMkl58jE1Z/JsYzihSU9</vt:lpwstr>
  </property>
  <property fmtid="{D5CDD505-2E9C-101B-9397-08002B2CF9AE}" pid="89" name="x1ye=87">
    <vt:lpwstr>y794cWZ5tSYDaSwmtivXUw+pCX5Ig6e/8phJD4oCDdMY7jsIvQEhJu/o19tNcl1TI+hm63U5d6O8Hc4zUwv2dIfkk80OIPqDKT8tOmZLJ0haiNR9FHO0MJCxAYH4sg7SnYXudKGeXjANlMgCJLAuyiVIBWJ4A7nqo1Rfz5ACHIYC92tdfE9xp9AyZppr/SgDQwnrWSjoAHnte8+JnzNTy0EF0fSeC3/7NIqFAGnrFM42NeR5GDxe8ByyCWHbVbD</vt:lpwstr>
  </property>
  <property fmtid="{D5CDD505-2E9C-101B-9397-08002B2CF9AE}" pid="90" name="x1ye=88">
    <vt:lpwstr>b64OOgaFn7iTLZxnaCaWInEoqBB/QDTgpTamVh23mK6zntyYIY46SDZGWEr1lboiOI1mZ7SYTCZjpPut7oUucVL0hXMqqtQcVcZJTcuDS5FTEKTVOuMu0davOTwY/dDX6IV732fDUusNBGr0ZkAwwbPeEL9GpGEp3IEppO5sGmRhlkvQcKa3NH0XrBQkzP5bSg7w8yymzBhbMKdnHRzqEwbJrTiEjU6Dj7hp/gFqbp/BvRK+tAMDKPvkWWeCGPB</vt:lpwstr>
  </property>
  <property fmtid="{D5CDD505-2E9C-101B-9397-08002B2CF9AE}" pid="91" name="x1ye=89">
    <vt:lpwstr>dqZfqHiUzKcOlxZk8k4ZM+a4NZ5Ri3d+sgijVHZTTLADxQZErnsDF9d+wY7H6BP5+/d8U8j4SFSJ69lzkK7RBs6sL19Iq6bgCazvwVws+nDLth46B+02ADEPDIPj3398fy4kpuq30Wa9JhWUnThfzRkQ2CABWESCFVg6E337fRL0o3/QvwTA49NlQB85TgOFS2sPbC1WaBbKe+OYpL/areQ3rHhdUtp/X4ccNirHfy0EurNJ2Hqcl6W2PYgk48H</vt:lpwstr>
  </property>
  <property fmtid="{D5CDD505-2E9C-101B-9397-08002B2CF9AE}" pid="92" name="x1ye=9">
    <vt:lpwstr>HAqHMSoUEkqg0f1HZbRRfnaXZQithtdCdbD7ZAV75SYNnmZ2TJg6f6CMg1yjrM4XSaZIzx6o96ruN4x2UZf0Ly6Mdin3xQ7sYo3sA3MYrzUDdimLcO1HTgoWwCpYKVDCcTrHPvampS0PutwKJy9TOSiEINruEgk2CV2OPe2dUYH8Nofwnr/WHNdorslzeYbIeLlQi5qoSzncEJf3opxrvDG5BhoCU7101ZfsYqpYbivPv1S0kTY2ujR+5q1pTbN</vt:lpwstr>
  </property>
  <property fmtid="{D5CDD505-2E9C-101B-9397-08002B2CF9AE}" pid="93" name="x1ye=90">
    <vt:lpwstr>N9GuFWvd3tN6SSapbQvq9e2pOkWRPXsNtlqkuPXMVj6BXydUUu0eWn8ydEzD9nCFSRo//gVefPR644Pc9vNvNEOt3SnoNP3FvI9ieaDNwt1EZBj5Dg9Z2lA9mRmngQ9Pd72zLHmMnMkr/MCXi2CDfJjzeQYr7XRc3maF9jVjBvWL7rdN9uceGbbrGhrulGMfhu+IbMmuLmPSPhCYAXNpsk/rj13X9f63/20X6Gg9iL6nI++YR4Qlyzybym4SvM4</vt:lpwstr>
  </property>
  <property fmtid="{D5CDD505-2E9C-101B-9397-08002B2CF9AE}" pid="94" name="x1ye=91">
    <vt:lpwstr>PxA4NDviq/aC7S4bMm/C0VtyjQi76QdDaYO+W0v1Ysna1ob4Ksla/z5hF3ATYjpwgCFTAtjzZkWiwqvwxTQ6piTMsBnQGT1ssPfq9KXbZonsOarDBRd9NOurxbxOD4IE2Rufrt4E6KBWEtciMCWQYDnUcYpYymsVbigwHaNLvz0XUjN20WQSAMuVuGQ+B45nYRIju7zrXgVO9SDDuvfxX0fjfU54K4V+i+EADUzdV5cBM2zjizGypnzJI2sH5+X</vt:lpwstr>
  </property>
  <property fmtid="{D5CDD505-2E9C-101B-9397-08002B2CF9AE}" pid="95" name="x1ye=92">
    <vt:lpwstr>mdLRzr8Xn0KPVtNSo8+wAg8R8JMxGmmNsB7qiUAAiRGjgHnpVy+FFnxPfHI7977zMd6VOfT17l+PHVnw4Pk7Fu5x4b9tXY8w1t70K9wXPTR+TpELuNgmlqka6pdBG7fqOZL1QjS/VtiPsdlIjs39LMXCuhXDbaGfN6ULovh9nbwrbhPzQV7Hf2Z0pFApQ7eH2dlXtH70BzdIeWQXHAnWOPbwLbO0/rdG0l4xVYtQEXRkkEdSlBbOnssGqR+3nxX</vt:lpwstr>
  </property>
  <property fmtid="{D5CDD505-2E9C-101B-9397-08002B2CF9AE}" pid="96" name="x1ye=93">
    <vt:lpwstr>giN/W1bX+iCZRUgSoPTvkcn4t7N2gWAuFAUkmA9snINCok0WehStSriulsDTFgZICK/JjXbGST3Pal/l2sr72baVkD3BNNSYTuiTuZ6Uc9Qbb1TQ2DLSp1L+OjiFgpXpwvGEEpvo1HDWaCUaYIv1leaKdD+d+JO8rHnkb5QlGslq9jvAfry4hfeaiSOlLXAf3ytMr9H2mxYQUPCYe61nJhwAM+dtGzKevQCrgmQ3vRcg9fHLBabkUannqA2gIFE</vt:lpwstr>
  </property>
  <property fmtid="{D5CDD505-2E9C-101B-9397-08002B2CF9AE}" pid="97" name="x1ye=94">
    <vt:lpwstr>r5qtQ9sReXS/maex3vVXa8L9XTX39feSxi6Uuv46q/ypuFH2QsP8pFY1V+yxAxKdHb/gKsR8HXtXguG97QUyya2oq8PR/asrWi0L+psWMKUrJ3oyePK7B9CyeWYPJ1/KB6Ntif4JIz0h5sV6EvE+yiJksLETJU0hzTp+acmud8+1nv3qy/BLItiHqjw+b85pkWiIal+jmnxnLdhGhSaQDOPthiKUfuNRY9zbt6nmwWg8lP1sauaMcqMtFsY1UFA</vt:lpwstr>
  </property>
  <property fmtid="{D5CDD505-2E9C-101B-9397-08002B2CF9AE}" pid="98" name="x1ye=95">
    <vt:lpwstr>db1PWyE3VEqLGhmTApdOIjffbHCFAi5QqCDfjBYhSJRbcZeCSpDORUYfT5O8mvhOu6IMBknyUC9SZmKsSzfvkJSqKI+sS7xvG0sbOlqJinJI05SnrQWEafV9353AA8zQfg97fKe6bUbB7FRtyX7PnauYXRsiMUnsORTIS0I1daHQDmmeUOmcQNTT59vj2nnW4cUPB86k//8zPt9Gz83FGhg9sLV1g8X2xorZJnOtxto7SNnxBbrpE35plKJ+Orx</vt:lpwstr>
  </property>
  <property fmtid="{D5CDD505-2E9C-101B-9397-08002B2CF9AE}" pid="99" name="x1ye=96">
    <vt:lpwstr>wdtKFe0WWPXB6/wq/dCkubVMnmgCZrdm6wiRcsFfJkTJ0/UiYQfvmWelL+GV8y9jr0vgdgW5e8uWFaCPBxv5KA6AaBTUlnhK/Y4gPI5imF22aVMS6xEKCXsvejsImODmu1RNFyeb1w4I7tWP90qjaAbQO3fc8aDldODrs4KNkjlRIaWy1O+TXeridyC5QVotFXhPh5nxYeomi+H7RQWe1AxCteFKoQPsZVsDIEPk6S4VjfTvPyHlc3aMXwAA</vt:lpwstr>
  </property>
  <property fmtid="{D5CDD505-2E9C-101B-9397-08002B2CF9AE}" pid="100" name="GrammarlyDocumentId">
    <vt:lpwstr>0d222121acc9243cc506c33c73ae13321db9df7d7518f1072942f7d16e123bd0</vt:lpwstr>
  </property>
</Properties>
</file>